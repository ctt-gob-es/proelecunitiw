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615BD" w:rsidRDefault="006400DC">
      <w:pPr>
        <w:pStyle w:val="TtuloPortada"/>
        <w:snapToGrid w:val="0"/>
        <w:spacing w:before="0" w:after="120"/>
        <w:ind w:left="0" w:firstLine="567"/>
        <w:jc w:val="center"/>
        <w:rPr>
          <w:rFonts w:ascii="Verdana" w:hAnsi="Verdana" w:cs="Verdana"/>
          <w:b w:val="0"/>
        </w:rPr>
      </w:pPr>
      <w:r>
        <w:rPr>
          <w:noProof/>
          <w:lang w:eastAsia="es-ES"/>
        </w:rPr>
        <w:drawing>
          <wp:anchor distT="0" distB="0" distL="114300" distR="114300" simplePos="0" relativeHeight="251667456" behindDoc="0" locked="0" layoutInCell="1" allowOverlap="1">
            <wp:simplePos x="0" y="0"/>
            <wp:positionH relativeFrom="page">
              <wp:posOffset>1728470</wp:posOffset>
            </wp:positionH>
            <wp:positionV relativeFrom="paragraph">
              <wp:posOffset>1512570</wp:posOffset>
            </wp:positionV>
            <wp:extent cx="4580255" cy="891540"/>
            <wp:effectExtent l="0" t="0" r="0" b="0"/>
            <wp:wrapTopAndBottom/>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0255" cy="891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5BD" w:rsidRPr="00C96794" w:rsidRDefault="00A615BD" w:rsidP="00C96794">
      <w:pPr>
        <w:pStyle w:val="TtuloPortada"/>
        <w:snapToGrid w:val="0"/>
        <w:spacing w:before="0" w:after="120"/>
        <w:ind w:left="0" w:firstLine="567"/>
        <w:jc w:val="center"/>
        <w:rPr>
          <w:rFonts w:ascii="Verdana" w:hAnsi="Verdana" w:cs="Verdana"/>
          <w:b w:val="0"/>
        </w:rPr>
      </w:pPr>
    </w:p>
    <w:p w:rsidR="00A615BD" w:rsidRPr="00454BB0" w:rsidRDefault="00A615BD">
      <w:pPr>
        <w:autoSpaceDE w:val="0"/>
        <w:spacing w:after="120" w:line="360" w:lineRule="auto"/>
        <w:jc w:val="center"/>
      </w:pPr>
      <w:r>
        <w:rPr>
          <w:rFonts w:ascii="Verdana" w:hAnsi="Verdana" w:cs="Verdana"/>
          <w:b/>
          <w:sz w:val="32"/>
          <w:szCs w:val="32"/>
          <w:lang w:eastAsia="ar-SA"/>
        </w:rPr>
        <w:t>Plataforma de Administración Electrónica</w:t>
      </w:r>
      <w:bookmarkStart w:id="0" w:name="_GoBack"/>
      <w:bookmarkEnd w:id="0"/>
    </w:p>
    <w:p w:rsidR="00A615BD" w:rsidRDefault="00A615BD">
      <w:pPr>
        <w:autoSpaceDE w:val="0"/>
        <w:spacing w:after="120" w:line="360" w:lineRule="auto"/>
        <w:rPr>
          <w:rFonts w:ascii="Verdana" w:hAnsi="Verdana" w:cs="Verdana"/>
          <w:b/>
          <w:sz w:val="32"/>
          <w:szCs w:val="32"/>
          <w:lang w:eastAsia="ar-SA"/>
        </w:rPr>
      </w:pPr>
    </w:p>
    <w:tbl>
      <w:tblPr>
        <w:tblW w:w="0" w:type="auto"/>
        <w:tblInd w:w="1125" w:type="dxa"/>
        <w:tblLayout w:type="fixed"/>
        <w:tblCellMar>
          <w:left w:w="70" w:type="dxa"/>
          <w:right w:w="70" w:type="dxa"/>
        </w:tblCellMar>
        <w:tblLook w:val="0000" w:firstRow="0" w:lastRow="0" w:firstColumn="0" w:lastColumn="0" w:noHBand="0" w:noVBand="0"/>
      </w:tblPr>
      <w:tblGrid>
        <w:gridCol w:w="1062"/>
        <w:gridCol w:w="1380"/>
        <w:gridCol w:w="1313"/>
        <w:gridCol w:w="1087"/>
        <w:gridCol w:w="1890"/>
        <w:gridCol w:w="1036"/>
        <w:gridCol w:w="20"/>
      </w:tblGrid>
      <w:tr w:rsidR="00A615BD">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rsidR="00A615BD" w:rsidRDefault="00A615BD">
            <w:pPr>
              <w:spacing w:before="240" w:after="120" w:line="360" w:lineRule="auto"/>
              <w:ind w:right="224" w:firstLine="567"/>
              <w:jc w:val="center"/>
            </w:pPr>
            <w:r>
              <w:rPr>
                <w:rFonts w:ascii="Verdana" w:hAnsi="Verdana" w:cs="Verdana"/>
                <w:bCs/>
                <w:szCs w:val="22"/>
              </w:rPr>
              <w:t>Análisis de implementaciones nuevas</w:t>
            </w:r>
          </w:p>
        </w:tc>
      </w:tr>
      <w:tr w:rsidR="00A615BD">
        <w:trPr>
          <w:gridAfter w:val="1"/>
          <w:wAfter w:w="20" w:type="dxa"/>
          <w:cantSplit/>
          <w:trHeight w:val="382"/>
        </w:trPr>
        <w:tc>
          <w:tcPr>
            <w:tcW w:w="1062" w:type="dxa"/>
            <w:tcBorders>
              <w:top w:val="single" w:sz="4" w:space="0" w:color="000000"/>
            </w:tcBorders>
            <w:shd w:val="clear" w:color="auto" w:fill="auto"/>
            <w:vAlign w:val="center"/>
          </w:tcPr>
          <w:p w:rsidR="00A615BD" w:rsidRDefault="00A615BD">
            <w:pPr>
              <w:pStyle w:val="Encabezado"/>
              <w:snapToGrid w:val="0"/>
              <w:spacing w:before="240" w:after="120"/>
              <w:ind w:right="224" w:firstLine="567"/>
              <w:jc w:val="center"/>
              <w:rPr>
                <w:rFonts w:ascii="Verdana" w:hAnsi="Verdana" w:cs="Verdana"/>
                <w:bCs/>
                <w:sz w:val="22"/>
                <w:szCs w:val="22"/>
              </w:rPr>
            </w:pPr>
          </w:p>
        </w:tc>
        <w:tc>
          <w:tcPr>
            <w:tcW w:w="1380" w:type="dxa"/>
            <w:tcBorders>
              <w:top w:val="single" w:sz="4" w:space="0" w:color="000000"/>
              <w:left w:val="single" w:sz="4" w:space="0" w:color="000000"/>
              <w:bottom w:val="single" w:sz="4" w:space="0" w:color="000000"/>
            </w:tcBorders>
            <w:shd w:val="clear" w:color="auto" w:fill="auto"/>
            <w:vAlign w:val="center"/>
          </w:tcPr>
          <w:p w:rsidR="00A615BD" w:rsidRDefault="00A615BD">
            <w:pPr>
              <w:pStyle w:val="Tabla"/>
              <w:spacing w:before="240" w:after="120" w:line="360" w:lineRule="auto"/>
              <w:jc w:val="center"/>
            </w:pPr>
            <w:r>
              <w:rPr>
                <w:rFonts w:ascii="Verdana" w:hAnsi="Verdana" w:cs="Verdana"/>
                <w:b/>
              </w:rPr>
              <w:t>Versión:</w:t>
            </w:r>
          </w:p>
        </w:tc>
        <w:tc>
          <w:tcPr>
            <w:tcW w:w="1313" w:type="dxa"/>
            <w:tcBorders>
              <w:top w:val="single" w:sz="4" w:space="0" w:color="000000"/>
              <w:bottom w:val="single" w:sz="4" w:space="0" w:color="000000"/>
            </w:tcBorders>
            <w:shd w:val="clear" w:color="auto" w:fill="auto"/>
            <w:vAlign w:val="center"/>
          </w:tcPr>
          <w:p w:rsidR="00A615BD" w:rsidRDefault="00A615BD">
            <w:pPr>
              <w:pStyle w:val="Tabla"/>
              <w:spacing w:before="240" w:after="120" w:line="360" w:lineRule="auto"/>
              <w:jc w:val="center"/>
            </w:pPr>
            <w:r>
              <w:rPr>
                <w:rFonts w:ascii="Verdana" w:hAnsi="Verdana" w:cs="Verdana"/>
              </w:rPr>
              <w:t>1.0</w:t>
            </w:r>
          </w:p>
        </w:tc>
        <w:tc>
          <w:tcPr>
            <w:tcW w:w="1087" w:type="dxa"/>
            <w:tcBorders>
              <w:top w:val="single" w:sz="4" w:space="0" w:color="000000"/>
              <w:left w:val="single" w:sz="4" w:space="0" w:color="000000"/>
              <w:bottom w:val="single" w:sz="4" w:space="0" w:color="000000"/>
            </w:tcBorders>
            <w:shd w:val="clear" w:color="auto" w:fill="auto"/>
            <w:vAlign w:val="center"/>
          </w:tcPr>
          <w:p w:rsidR="00A615BD" w:rsidRDefault="00A615BD">
            <w:pPr>
              <w:pStyle w:val="Tabla"/>
              <w:spacing w:before="240" w:after="120" w:line="360" w:lineRule="auto"/>
              <w:jc w:val="center"/>
            </w:pPr>
            <w:r>
              <w:rPr>
                <w:rFonts w:ascii="Verdana" w:hAnsi="Verdana" w:cs="Verdana"/>
                <w:b/>
              </w:rPr>
              <w:t>Fecha:</w:t>
            </w:r>
          </w:p>
        </w:tc>
        <w:tc>
          <w:tcPr>
            <w:tcW w:w="1890" w:type="dxa"/>
            <w:tcBorders>
              <w:top w:val="single" w:sz="4" w:space="0" w:color="000000"/>
              <w:bottom w:val="single" w:sz="4" w:space="0" w:color="000000"/>
            </w:tcBorders>
            <w:shd w:val="clear" w:color="auto" w:fill="auto"/>
            <w:vAlign w:val="center"/>
          </w:tcPr>
          <w:p w:rsidR="00A615BD" w:rsidRDefault="00A615BD">
            <w:pPr>
              <w:pStyle w:val="Tabla"/>
              <w:spacing w:before="240" w:after="120" w:line="360" w:lineRule="auto"/>
              <w:jc w:val="center"/>
            </w:pPr>
            <w:r>
              <w:rPr>
                <w:rFonts w:ascii="Verdana" w:hAnsi="Verdana" w:cs="Verdana"/>
                <w:sz w:val="22"/>
                <w:szCs w:val="22"/>
              </w:rPr>
              <w:t>22/03/2017</w:t>
            </w:r>
          </w:p>
        </w:tc>
        <w:tc>
          <w:tcPr>
            <w:tcW w:w="1036" w:type="dxa"/>
            <w:tcBorders>
              <w:top w:val="single" w:sz="4" w:space="0" w:color="000000"/>
              <w:left w:val="single" w:sz="4" w:space="0" w:color="000000"/>
            </w:tcBorders>
            <w:shd w:val="clear" w:color="auto" w:fill="auto"/>
            <w:vAlign w:val="center"/>
          </w:tcPr>
          <w:p w:rsidR="00A615BD" w:rsidRDefault="00A615BD">
            <w:pPr>
              <w:pStyle w:val="Encabezado"/>
              <w:snapToGrid w:val="0"/>
              <w:spacing w:before="240" w:after="120"/>
              <w:ind w:right="224" w:firstLine="567"/>
              <w:jc w:val="center"/>
              <w:rPr>
                <w:rFonts w:ascii="Verdana" w:hAnsi="Verdana" w:cs="Verdana"/>
                <w:sz w:val="22"/>
                <w:szCs w:val="22"/>
              </w:rPr>
            </w:pPr>
          </w:p>
        </w:tc>
      </w:tr>
    </w:tbl>
    <w:p w:rsidR="00A615BD" w:rsidRDefault="00A615BD">
      <w:pPr>
        <w:autoSpaceDE w:val="0"/>
        <w:spacing w:after="120" w:line="360" w:lineRule="auto"/>
        <w:rPr>
          <w:rFonts w:ascii="Verdana" w:hAnsi="Verdana" w:cs="Verdana"/>
          <w:sz w:val="32"/>
          <w:szCs w:val="32"/>
          <w:lang w:eastAsia="ar-SA"/>
        </w:rPr>
      </w:pPr>
    </w:p>
    <w:p w:rsidR="00A615BD" w:rsidRDefault="00A615BD">
      <w:pPr>
        <w:pStyle w:val="Textoindependiente"/>
        <w:spacing w:after="120"/>
        <w:ind w:firstLine="567"/>
        <w:rPr>
          <w:rFonts w:ascii="Verdana" w:hAnsi="Verdana" w:cs="Verdana"/>
          <w:color w:val="FF0000"/>
          <w:sz w:val="20"/>
          <w:szCs w:val="32"/>
          <w:lang w:val="es-ES" w:eastAsia="es-ES"/>
        </w:rPr>
      </w:pPr>
    </w:p>
    <w:p w:rsidR="00A615BD" w:rsidRDefault="00A615BD">
      <w:pPr>
        <w:pStyle w:val="Textoindependiente"/>
        <w:spacing w:after="120"/>
      </w:pPr>
      <w:r>
        <w:rPr>
          <w:rFonts w:ascii="Verdana" w:eastAsia="Verdana" w:hAnsi="Verdana" w:cs="Verdana"/>
          <w:szCs w:val="36"/>
        </w:rPr>
        <w:t xml:space="preserve"> </w:t>
      </w:r>
    </w:p>
    <w:p w:rsidR="00A615BD" w:rsidRDefault="00A615BD">
      <w:pPr>
        <w:pStyle w:val="Textoindependiente"/>
        <w:spacing w:after="120"/>
      </w:pPr>
      <w:r>
        <w:rPr>
          <w:rFonts w:ascii="Verdana" w:eastAsia="Verdana" w:hAnsi="Verdana" w:cs="Verdana"/>
          <w:szCs w:val="36"/>
        </w:rPr>
        <w:t xml:space="preserve"> </w:t>
      </w:r>
    </w:p>
    <w:p w:rsidR="00A615BD" w:rsidRDefault="00A615BD">
      <w:pPr>
        <w:pageBreakBefore/>
        <w:spacing w:after="120" w:line="360" w:lineRule="auto"/>
        <w:ind w:firstLine="567"/>
        <w:jc w:val="center"/>
        <w:rPr>
          <w:rFonts w:ascii="Verdana" w:hAnsi="Verdana" w:cs="Verdana"/>
          <w:szCs w:val="36"/>
        </w:rPr>
      </w:pPr>
    </w:p>
    <w:p w:rsidR="00A615BD" w:rsidRPr="00110B2F" w:rsidRDefault="00A615BD">
      <w:pPr>
        <w:pStyle w:val="Apartado"/>
        <w:spacing w:before="0" w:after="120" w:line="360" w:lineRule="auto"/>
        <w:ind w:firstLine="567"/>
        <w:rPr>
          <w:rFonts w:ascii="Verdana" w:hAnsi="Verdana" w:cs="Verdana"/>
          <w:b/>
          <w:sz w:val="24"/>
          <w:szCs w:val="24"/>
        </w:rPr>
      </w:pPr>
      <w:r w:rsidRPr="00110B2F">
        <w:rPr>
          <w:rFonts w:ascii="Verdana" w:hAnsi="Verdana" w:cs="Verdana"/>
          <w:b/>
          <w:sz w:val="24"/>
          <w:szCs w:val="24"/>
        </w:rPr>
        <w:t>Control de Comprobación y Aprobación</w:t>
      </w:r>
    </w:p>
    <w:tbl>
      <w:tblPr>
        <w:tblW w:w="0" w:type="auto"/>
        <w:tblLayout w:type="fixed"/>
        <w:tblCellMar>
          <w:left w:w="70" w:type="dxa"/>
          <w:right w:w="70" w:type="dxa"/>
        </w:tblCellMar>
        <w:tblLook w:val="0000" w:firstRow="0" w:lastRow="0" w:firstColumn="0" w:lastColumn="0" w:noHBand="0" w:noVBand="0"/>
      </w:tblPr>
      <w:tblGrid>
        <w:gridCol w:w="2622"/>
        <w:gridCol w:w="6662"/>
      </w:tblGrid>
      <w:tr w:rsidR="00A615BD">
        <w:trPr>
          <w:trHeight w:val="390"/>
        </w:trPr>
        <w:tc>
          <w:tcPr>
            <w:tcW w:w="2622" w:type="dxa"/>
            <w:shd w:val="clear" w:color="auto" w:fill="auto"/>
            <w:vAlign w:val="center"/>
          </w:tcPr>
          <w:p w:rsidR="00A615BD" w:rsidRDefault="00A615BD">
            <w:pPr>
              <w:pStyle w:val="RealzadoNegro"/>
              <w:spacing w:before="0" w:after="120"/>
              <w:ind w:firstLine="567"/>
            </w:pPr>
            <w:r>
              <w:rPr>
                <w:rFonts w:ascii="Verdana" w:hAnsi="Verdana" w:cs="Verdana"/>
                <w:b/>
                <w:sz w:val="20"/>
              </w:rPr>
              <w:t>Documento:</w:t>
            </w:r>
          </w:p>
        </w:tc>
        <w:tc>
          <w:tcPr>
            <w:tcW w:w="6662" w:type="dxa"/>
            <w:shd w:val="clear" w:color="auto" w:fill="auto"/>
            <w:vAlign w:val="center"/>
          </w:tcPr>
          <w:p w:rsidR="00A615BD" w:rsidRDefault="00A615BD">
            <w:pPr>
              <w:pStyle w:val="Tabla"/>
              <w:spacing w:before="0" w:after="120" w:line="360" w:lineRule="auto"/>
            </w:pPr>
            <w:r>
              <w:rPr>
                <w:rFonts w:ascii="Verdana" w:hAnsi="Verdana" w:cs="Verdana"/>
                <w:sz w:val="20"/>
                <w:szCs w:val="20"/>
              </w:rPr>
              <w:t>Análisis de Implementación 02-16 Certificado curso UAM</w:t>
            </w:r>
          </w:p>
        </w:tc>
      </w:tr>
      <w:tr w:rsidR="00A615BD">
        <w:tc>
          <w:tcPr>
            <w:tcW w:w="2622" w:type="dxa"/>
            <w:shd w:val="clear" w:color="auto" w:fill="auto"/>
            <w:vAlign w:val="center"/>
          </w:tcPr>
          <w:p w:rsidR="00A615BD" w:rsidRDefault="00A615BD">
            <w:pPr>
              <w:pStyle w:val="RealzadoNegro"/>
              <w:spacing w:before="0" w:after="120"/>
              <w:ind w:firstLine="567"/>
            </w:pPr>
            <w:r>
              <w:rPr>
                <w:rFonts w:ascii="Verdana" w:hAnsi="Verdana" w:cs="Verdana"/>
                <w:b/>
                <w:sz w:val="20"/>
              </w:rPr>
              <w:t>Revisión:</w:t>
            </w:r>
          </w:p>
        </w:tc>
        <w:tc>
          <w:tcPr>
            <w:tcW w:w="6662" w:type="dxa"/>
            <w:shd w:val="clear" w:color="auto" w:fill="auto"/>
            <w:vAlign w:val="center"/>
          </w:tcPr>
          <w:p w:rsidR="00A615BD" w:rsidRDefault="00A615BD">
            <w:pPr>
              <w:pStyle w:val="Tabla"/>
              <w:spacing w:before="0" w:after="120" w:line="360" w:lineRule="auto"/>
            </w:pPr>
            <w:r>
              <w:rPr>
                <w:rFonts w:ascii="Verdana" w:hAnsi="Verdana" w:cs="Verdana"/>
                <w:sz w:val="20"/>
                <w:szCs w:val="20"/>
              </w:rPr>
              <w:t>1.0</w:t>
            </w:r>
          </w:p>
        </w:tc>
      </w:tr>
      <w:tr w:rsidR="00A615BD">
        <w:tc>
          <w:tcPr>
            <w:tcW w:w="2622" w:type="dxa"/>
            <w:shd w:val="clear" w:color="auto" w:fill="auto"/>
            <w:vAlign w:val="center"/>
          </w:tcPr>
          <w:p w:rsidR="00A615BD" w:rsidRDefault="00A615BD">
            <w:pPr>
              <w:pStyle w:val="RealzadoNegro"/>
              <w:spacing w:before="0" w:after="120"/>
              <w:ind w:firstLine="567"/>
            </w:pPr>
            <w:r>
              <w:rPr>
                <w:rFonts w:ascii="Verdana" w:hAnsi="Verdana" w:cs="Verdana"/>
                <w:b/>
                <w:sz w:val="20"/>
              </w:rPr>
              <w:t>Fecha:</w:t>
            </w:r>
          </w:p>
        </w:tc>
        <w:tc>
          <w:tcPr>
            <w:tcW w:w="6662" w:type="dxa"/>
            <w:shd w:val="clear" w:color="auto" w:fill="auto"/>
            <w:vAlign w:val="center"/>
          </w:tcPr>
          <w:p w:rsidR="00A615BD" w:rsidRDefault="00A615BD">
            <w:pPr>
              <w:pStyle w:val="Tabla"/>
              <w:spacing w:before="0" w:after="120" w:line="360" w:lineRule="auto"/>
            </w:pPr>
            <w:r>
              <w:rPr>
                <w:rFonts w:ascii="Verdana" w:hAnsi="Verdana" w:cs="Verdana"/>
                <w:sz w:val="20"/>
                <w:szCs w:val="20"/>
              </w:rPr>
              <w:t>29/06/2018</w:t>
            </w:r>
          </w:p>
        </w:tc>
      </w:tr>
    </w:tbl>
    <w:p w:rsidR="00A615BD" w:rsidRDefault="00A615BD">
      <w:pPr>
        <w:spacing w:after="120" w:line="360" w:lineRule="auto"/>
        <w:ind w:firstLine="567"/>
        <w:rPr>
          <w:rFonts w:ascii="Verdana" w:hAnsi="Verdana" w:cs="Verdana"/>
          <w:sz w:val="20"/>
        </w:rPr>
      </w:pPr>
    </w:p>
    <w:p w:rsidR="00A615BD" w:rsidRPr="00110B2F" w:rsidRDefault="00A615BD">
      <w:pPr>
        <w:pStyle w:val="Apartado"/>
        <w:spacing w:before="0" w:after="120" w:line="360" w:lineRule="auto"/>
        <w:ind w:firstLine="567"/>
        <w:rPr>
          <w:rFonts w:ascii="Verdana" w:hAnsi="Verdana" w:cs="Verdana"/>
          <w:b/>
          <w:sz w:val="24"/>
          <w:szCs w:val="24"/>
        </w:rPr>
      </w:pPr>
      <w:r w:rsidRPr="00110B2F">
        <w:rPr>
          <w:rFonts w:ascii="Verdana" w:hAnsi="Verdana" w:cs="Verdana"/>
          <w:b/>
          <w:sz w:val="24"/>
          <w:szCs w:val="24"/>
        </w:rPr>
        <w:t xml:space="preserve">Realizado </w:t>
      </w:r>
    </w:p>
    <w:tbl>
      <w:tblPr>
        <w:tblW w:w="0" w:type="auto"/>
        <w:tblInd w:w="70" w:type="dxa"/>
        <w:tblLayout w:type="fixed"/>
        <w:tblCellMar>
          <w:left w:w="70" w:type="dxa"/>
          <w:right w:w="70" w:type="dxa"/>
        </w:tblCellMar>
        <w:tblLook w:val="0000" w:firstRow="0" w:lastRow="0" w:firstColumn="0" w:lastColumn="0" w:noHBand="0" w:noVBand="0"/>
      </w:tblPr>
      <w:tblGrid>
        <w:gridCol w:w="1980"/>
        <w:gridCol w:w="2880"/>
        <w:gridCol w:w="4354"/>
      </w:tblGrid>
      <w:tr w:rsidR="00A615BD">
        <w:trPr>
          <w:cantSplit/>
          <w:trHeight w:val="305"/>
        </w:trPr>
        <w:tc>
          <w:tcPr>
            <w:tcW w:w="1980" w:type="dxa"/>
            <w:shd w:val="clear" w:color="auto" w:fill="auto"/>
            <w:vAlign w:val="center"/>
          </w:tcPr>
          <w:p w:rsidR="00A615BD" w:rsidRDefault="00A615BD">
            <w:pPr>
              <w:pStyle w:val="Tabla"/>
              <w:spacing w:before="0" w:after="120" w:line="360" w:lineRule="auto"/>
              <w:ind w:firstLine="567"/>
            </w:pPr>
            <w:r>
              <w:rPr>
                <w:rFonts w:ascii="Verdana" w:hAnsi="Verdana" w:cs="Verdana"/>
                <w:b/>
                <w:sz w:val="20"/>
                <w:szCs w:val="20"/>
              </w:rPr>
              <w:t>Fecha</w:t>
            </w:r>
          </w:p>
        </w:tc>
        <w:tc>
          <w:tcPr>
            <w:tcW w:w="2880" w:type="dxa"/>
            <w:shd w:val="clear" w:color="auto" w:fill="auto"/>
            <w:vAlign w:val="center"/>
          </w:tcPr>
          <w:p w:rsidR="00A615BD" w:rsidRDefault="00A615BD">
            <w:pPr>
              <w:pStyle w:val="Tabla"/>
              <w:spacing w:before="0" w:after="120" w:line="360" w:lineRule="auto"/>
              <w:ind w:firstLine="567"/>
            </w:pPr>
            <w:r>
              <w:rPr>
                <w:rFonts w:ascii="Verdana" w:hAnsi="Verdana" w:cs="Verdana"/>
                <w:b/>
                <w:sz w:val="20"/>
                <w:szCs w:val="20"/>
              </w:rPr>
              <w:t>Autor</w:t>
            </w:r>
          </w:p>
        </w:tc>
        <w:tc>
          <w:tcPr>
            <w:tcW w:w="4354" w:type="dxa"/>
            <w:shd w:val="clear" w:color="auto" w:fill="auto"/>
            <w:vAlign w:val="center"/>
          </w:tcPr>
          <w:p w:rsidR="00A615BD" w:rsidRDefault="00A615BD">
            <w:pPr>
              <w:pStyle w:val="Tabla"/>
              <w:spacing w:before="0" w:after="120" w:line="360" w:lineRule="auto"/>
            </w:pPr>
            <w:r>
              <w:rPr>
                <w:rFonts w:ascii="Verdana" w:hAnsi="Verdana" w:cs="Verdana"/>
                <w:b/>
                <w:color w:val="auto"/>
                <w:sz w:val="20"/>
                <w:szCs w:val="20"/>
              </w:rPr>
              <w:t>Cargo</w:t>
            </w:r>
          </w:p>
        </w:tc>
      </w:tr>
      <w:tr w:rsidR="00A615BD">
        <w:tc>
          <w:tcPr>
            <w:tcW w:w="1980" w:type="dxa"/>
            <w:shd w:val="clear" w:color="auto" w:fill="auto"/>
            <w:vAlign w:val="center"/>
          </w:tcPr>
          <w:p w:rsidR="00A615BD" w:rsidRDefault="00A615BD">
            <w:pPr>
              <w:pStyle w:val="Tabla"/>
              <w:spacing w:before="0" w:after="120" w:line="360" w:lineRule="auto"/>
              <w:ind w:firstLine="567"/>
            </w:pPr>
            <w:r>
              <w:rPr>
                <w:rFonts w:ascii="Verdana" w:hAnsi="Verdana" w:cs="Verdana"/>
                <w:sz w:val="20"/>
                <w:szCs w:val="20"/>
              </w:rPr>
              <w:t>29/06/2018</w:t>
            </w:r>
          </w:p>
        </w:tc>
        <w:tc>
          <w:tcPr>
            <w:tcW w:w="2880" w:type="dxa"/>
            <w:shd w:val="clear" w:color="auto" w:fill="auto"/>
            <w:vAlign w:val="center"/>
          </w:tcPr>
          <w:p w:rsidR="00A615BD" w:rsidRDefault="00A615BD">
            <w:pPr>
              <w:pStyle w:val="Tabla"/>
              <w:spacing w:before="0" w:after="120" w:line="360" w:lineRule="auto"/>
              <w:ind w:firstLine="567"/>
            </w:pPr>
            <w:r>
              <w:rPr>
                <w:rFonts w:ascii="Verdana" w:hAnsi="Verdana" w:cs="Verdana"/>
                <w:sz w:val="20"/>
                <w:szCs w:val="20"/>
                <w:lang w:val="pt-BR"/>
              </w:rPr>
              <w:t>Iván Builes</w:t>
            </w:r>
          </w:p>
        </w:tc>
        <w:tc>
          <w:tcPr>
            <w:tcW w:w="4354" w:type="dxa"/>
            <w:shd w:val="clear" w:color="auto" w:fill="auto"/>
            <w:vAlign w:val="center"/>
          </w:tcPr>
          <w:p w:rsidR="00A615BD" w:rsidRDefault="00A615BD">
            <w:pPr>
              <w:pStyle w:val="Tabla"/>
              <w:snapToGrid w:val="0"/>
              <w:spacing w:before="0" w:after="120" w:line="360" w:lineRule="auto"/>
              <w:ind w:firstLine="567"/>
              <w:rPr>
                <w:rFonts w:ascii="Verdana" w:hAnsi="Verdana" w:cs="Verdana"/>
                <w:color w:val="auto"/>
                <w:sz w:val="20"/>
                <w:szCs w:val="20"/>
              </w:rPr>
            </w:pPr>
          </w:p>
        </w:tc>
      </w:tr>
      <w:tr w:rsidR="00A615BD">
        <w:tc>
          <w:tcPr>
            <w:tcW w:w="1980" w:type="dxa"/>
            <w:shd w:val="clear" w:color="auto" w:fill="auto"/>
            <w:vAlign w:val="center"/>
          </w:tcPr>
          <w:p w:rsidR="00A615BD" w:rsidRDefault="00A615BD">
            <w:pPr>
              <w:pStyle w:val="Tabla"/>
              <w:snapToGrid w:val="0"/>
              <w:spacing w:before="0" w:after="120" w:line="360" w:lineRule="auto"/>
              <w:ind w:firstLine="567"/>
              <w:rPr>
                <w:rFonts w:ascii="Verdana" w:hAnsi="Verdana" w:cs="Verdana"/>
                <w:color w:val="auto"/>
                <w:spacing w:val="-3"/>
                <w:sz w:val="20"/>
                <w:szCs w:val="20"/>
              </w:rPr>
            </w:pPr>
          </w:p>
        </w:tc>
        <w:tc>
          <w:tcPr>
            <w:tcW w:w="2880" w:type="dxa"/>
            <w:shd w:val="clear" w:color="auto" w:fill="auto"/>
            <w:vAlign w:val="center"/>
          </w:tcPr>
          <w:p w:rsidR="00A615BD" w:rsidRDefault="00A615BD">
            <w:pPr>
              <w:pStyle w:val="Tabla"/>
              <w:snapToGrid w:val="0"/>
              <w:spacing w:before="0" w:after="120" w:line="360" w:lineRule="auto"/>
              <w:ind w:firstLine="567"/>
              <w:rPr>
                <w:rFonts w:ascii="Verdana" w:hAnsi="Verdana" w:cs="Verdana"/>
                <w:color w:val="auto"/>
                <w:spacing w:val="-3"/>
                <w:sz w:val="20"/>
                <w:szCs w:val="20"/>
              </w:rPr>
            </w:pPr>
          </w:p>
        </w:tc>
        <w:tc>
          <w:tcPr>
            <w:tcW w:w="4354" w:type="dxa"/>
            <w:shd w:val="clear" w:color="auto" w:fill="auto"/>
            <w:vAlign w:val="center"/>
          </w:tcPr>
          <w:p w:rsidR="00A615BD" w:rsidRDefault="00A615BD">
            <w:pPr>
              <w:pStyle w:val="Tabla"/>
              <w:snapToGrid w:val="0"/>
              <w:spacing w:before="0" w:after="120" w:line="360" w:lineRule="auto"/>
              <w:ind w:firstLine="567"/>
              <w:rPr>
                <w:rFonts w:ascii="Verdana" w:hAnsi="Verdana" w:cs="Verdana"/>
                <w:color w:val="auto"/>
                <w:spacing w:val="-3"/>
                <w:sz w:val="20"/>
                <w:szCs w:val="20"/>
              </w:rPr>
            </w:pPr>
          </w:p>
        </w:tc>
      </w:tr>
      <w:tr w:rsidR="00A615BD">
        <w:tc>
          <w:tcPr>
            <w:tcW w:w="1980" w:type="dxa"/>
            <w:tcBorders>
              <w:bottom w:val="single" w:sz="4" w:space="0" w:color="000000"/>
            </w:tcBorders>
            <w:shd w:val="clear" w:color="auto" w:fill="auto"/>
            <w:vAlign w:val="center"/>
          </w:tcPr>
          <w:p w:rsidR="00A615BD" w:rsidRDefault="00A615BD">
            <w:pPr>
              <w:pStyle w:val="Tabla"/>
              <w:snapToGrid w:val="0"/>
              <w:spacing w:before="0" w:after="120" w:line="360" w:lineRule="auto"/>
              <w:ind w:firstLine="567"/>
              <w:rPr>
                <w:rFonts w:ascii="Verdana" w:hAnsi="Verdana" w:cs="Verdana"/>
                <w:spacing w:val="-3"/>
                <w:sz w:val="20"/>
                <w:szCs w:val="20"/>
              </w:rPr>
            </w:pPr>
          </w:p>
        </w:tc>
        <w:tc>
          <w:tcPr>
            <w:tcW w:w="2880" w:type="dxa"/>
            <w:tcBorders>
              <w:bottom w:val="single" w:sz="4" w:space="0" w:color="000000"/>
            </w:tcBorders>
            <w:shd w:val="clear" w:color="auto" w:fill="auto"/>
            <w:vAlign w:val="center"/>
          </w:tcPr>
          <w:p w:rsidR="00A615BD" w:rsidRDefault="00A615BD">
            <w:pPr>
              <w:pStyle w:val="Tabla"/>
              <w:snapToGrid w:val="0"/>
              <w:spacing w:before="0" w:after="120" w:line="360" w:lineRule="auto"/>
              <w:ind w:firstLine="567"/>
              <w:rPr>
                <w:rFonts w:ascii="Verdana" w:hAnsi="Verdana" w:cs="Verdana"/>
                <w:spacing w:val="-3"/>
                <w:sz w:val="20"/>
                <w:szCs w:val="20"/>
              </w:rPr>
            </w:pPr>
          </w:p>
        </w:tc>
        <w:tc>
          <w:tcPr>
            <w:tcW w:w="4354" w:type="dxa"/>
            <w:tcBorders>
              <w:bottom w:val="single" w:sz="4" w:space="0" w:color="000000"/>
            </w:tcBorders>
            <w:shd w:val="clear" w:color="auto" w:fill="auto"/>
            <w:vAlign w:val="center"/>
          </w:tcPr>
          <w:p w:rsidR="00A615BD" w:rsidRDefault="00A615BD">
            <w:pPr>
              <w:pStyle w:val="Tabla"/>
              <w:snapToGrid w:val="0"/>
              <w:spacing w:before="0" w:after="120" w:line="360" w:lineRule="auto"/>
              <w:ind w:firstLine="567"/>
              <w:rPr>
                <w:rFonts w:ascii="Verdana" w:hAnsi="Verdana" w:cs="Verdana"/>
                <w:spacing w:val="-3"/>
                <w:sz w:val="20"/>
                <w:szCs w:val="20"/>
              </w:rPr>
            </w:pPr>
          </w:p>
        </w:tc>
      </w:tr>
      <w:tr w:rsidR="00A615BD">
        <w:tc>
          <w:tcPr>
            <w:tcW w:w="1980" w:type="dxa"/>
            <w:shd w:val="clear" w:color="auto" w:fill="auto"/>
            <w:vAlign w:val="center"/>
          </w:tcPr>
          <w:p w:rsidR="00A615BD" w:rsidRDefault="00A615BD">
            <w:pPr>
              <w:pStyle w:val="Tabla"/>
              <w:snapToGrid w:val="0"/>
              <w:spacing w:before="0" w:after="120" w:line="360" w:lineRule="auto"/>
              <w:ind w:firstLine="567"/>
              <w:rPr>
                <w:rFonts w:ascii="Verdana" w:hAnsi="Verdana" w:cs="Verdana"/>
                <w:spacing w:val="-3"/>
                <w:sz w:val="20"/>
                <w:szCs w:val="20"/>
              </w:rPr>
            </w:pPr>
          </w:p>
        </w:tc>
        <w:tc>
          <w:tcPr>
            <w:tcW w:w="2880" w:type="dxa"/>
            <w:shd w:val="clear" w:color="auto" w:fill="auto"/>
            <w:vAlign w:val="center"/>
          </w:tcPr>
          <w:p w:rsidR="00A615BD" w:rsidRDefault="00A615BD">
            <w:pPr>
              <w:pStyle w:val="Tabla"/>
              <w:snapToGrid w:val="0"/>
              <w:spacing w:before="0" w:after="120" w:line="360" w:lineRule="auto"/>
              <w:ind w:firstLine="567"/>
              <w:rPr>
                <w:rFonts w:ascii="Verdana" w:hAnsi="Verdana" w:cs="Verdana"/>
                <w:spacing w:val="-3"/>
                <w:sz w:val="20"/>
                <w:szCs w:val="20"/>
              </w:rPr>
            </w:pPr>
          </w:p>
        </w:tc>
        <w:tc>
          <w:tcPr>
            <w:tcW w:w="4354" w:type="dxa"/>
            <w:shd w:val="clear" w:color="auto" w:fill="auto"/>
            <w:vAlign w:val="center"/>
          </w:tcPr>
          <w:p w:rsidR="00A615BD" w:rsidRDefault="00A615BD">
            <w:pPr>
              <w:pStyle w:val="Tabla"/>
              <w:snapToGrid w:val="0"/>
              <w:spacing w:before="0" w:after="120" w:line="360" w:lineRule="auto"/>
              <w:ind w:firstLine="567"/>
              <w:rPr>
                <w:rFonts w:ascii="Verdana" w:hAnsi="Verdana" w:cs="Verdana"/>
                <w:spacing w:val="-3"/>
                <w:sz w:val="20"/>
                <w:szCs w:val="20"/>
              </w:rPr>
            </w:pPr>
          </w:p>
        </w:tc>
      </w:tr>
    </w:tbl>
    <w:p w:rsidR="00A615BD" w:rsidRDefault="00A615BD">
      <w:pPr>
        <w:pStyle w:val="Texto"/>
        <w:spacing w:before="0" w:line="360" w:lineRule="auto"/>
        <w:ind w:firstLine="567"/>
        <w:rPr>
          <w:rFonts w:ascii="Verdana" w:hAnsi="Verdana" w:cs="Verdana"/>
          <w:sz w:val="20"/>
          <w:lang w:eastAsia="es-ES"/>
        </w:rPr>
      </w:pPr>
    </w:p>
    <w:p w:rsidR="00A615BD" w:rsidRDefault="00A615BD">
      <w:pPr>
        <w:pStyle w:val="Apartado"/>
        <w:spacing w:before="0" w:after="120" w:line="360" w:lineRule="auto"/>
        <w:ind w:firstLine="567"/>
      </w:pPr>
      <w:r>
        <w:rPr>
          <w:rFonts w:ascii="Verdana" w:hAnsi="Verdana" w:cs="Verdana"/>
          <w:b/>
          <w:sz w:val="24"/>
          <w:szCs w:val="24"/>
        </w:rPr>
        <w:t>Aprobado</w:t>
      </w:r>
      <w:r>
        <w:rPr>
          <w:rFonts w:ascii="Verdana" w:hAnsi="Verdana" w:cs="Verdana"/>
          <w:sz w:val="24"/>
          <w:szCs w:val="24"/>
        </w:rPr>
        <w:t xml:space="preserve"> </w:t>
      </w:r>
      <w:r>
        <w:rPr>
          <w:rFonts w:ascii="Verdana" w:hAnsi="Verdana" w:cs="Verdana"/>
          <w:b/>
          <w:sz w:val="24"/>
          <w:szCs w:val="24"/>
        </w:rPr>
        <w:t>por</w:t>
      </w:r>
      <w:r>
        <w:rPr>
          <w:rFonts w:ascii="Verdana" w:hAnsi="Verdana" w:cs="Verdana"/>
          <w:sz w:val="24"/>
          <w:szCs w:val="24"/>
        </w:rPr>
        <w:t xml:space="preserve"> </w:t>
      </w:r>
      <w:r>
        <w:rPr>
          <w:rFonts w:ascii="Verdana" w:hAnsi="Verdana" w:cs="Verdana"/>
          <w:b/>
          <w:sz w:val="24"/>
          <w:szCs w:val="24"/>
        </w:rPr>
        <w:t>UAM</w:t>
      </w:r>
    </w:p>
    <w:tbl>
      <w:tblPr>
        <w:tblW w:w="0" w:type="auto"/>
        <w:tblInd w:w="70" w:type="dxa"/>
        <w:tblLayout w:type="fixed"/>
        <w:tblCellMar>
          <w:left w:w="70" w:type="dxa"/>
          <w:right w:w="70" w:type="dxa"/>
        </w:tblCellMar>
        <w:tblLook w:val="0000" w:firstRow="0" w:lastRow="0" w:firstColumn="0" w:lastColumn="0" w:noHBand="0" w:noVBand="0"/>
      </w:tblPr>
      <w:tblGrid>
        <w:gridCol w:w="2232"/>
        <w:gridCol w:w="2628"/>
        <w:gridCol w:w="4354"/>
      </w:tblGrid>
      <w:tr w:rsidR="00A615BD">
        <w:tc>
          <w:tcPr>
            <w:tcW w:w="2232" w:type="dxa"/>
            <w:shd w:val="clear" w:color="auto" w:fill="auto"/>
            <w:vAlign w:val="center"/>
          </w:tcPr>
          <w:p w:rsidR="00A615BD" w:rsidRDefault="00A615BD">
            <w:pPr>
              <w:pStyle w:val="Tabla"/>
              <w:spacing w:before="0" w:after="120" w:line="360" w:lineRule="auto"/>
              <w:ind w:firstLine="567"/>
            </w:pPr>
            <w:r>
              <w:rPr>
                <w:rFonts w:ascii="Verdana" w:hAnsi="Verdana" w:cs="Verdana"/>
                <w:b/>
                <w:sz w:val="20"/>
                <w:szCs w:val="20"/>
              </w:rPr>
              <w:t>Fecha</w:t>
            </w:r>
          </w:p>
        </w:tc>
        <w:tc>
          <w:tcPr>
            <w:tcW w:w="2628" w:type="dxa"/>
            <w:shd w:val="clear" w:color="auto" w:fill="auto"/>
            <w:vAlign w:val="center"/>
          </w:tcPr>
          <w:p w:rsidR="00A615BD" w:rsidRDefault="00A615BD">
            <w:pPr>
              <w:pStyle w:val="Tabla"/>
              <w:spacing w:before="0" w:after="120" w:line="360" w:lineRule="auto"/>
              <w:ind w:firstLine="567"/>
            </w:pPr>
            <w:r>
              <w:rPr>
                <w:rFonts w:ascii="Verdana" w:hAnsi="Verdana" w:cs="Verdana"/>
                <w:b/>
                <w:sz w:val="20"/>
                <w:szCs w:val="20"/>
              </w:rPr>
              <w:t>Autor</w:t>
            </w:r>
          </w:p>
        </w:tc>
        <w:tc>
          <w:tcPr>
            <w:tcW w:w="4354" w:type="dxa"/>
            <w:shd w:val="clear" w:color="auto" w:fill="auto"/>
            <w:vAlign w:val="center"/>
          </w:tcPr>
          <w:p w:rsidR="00A615BD" w:rsidRDefault="00A615BD">
            <w:pPr>
              <w:pStyle w:val="Tabla"/>
              <w:spacing w:before="0" w:after="120" w:line="360" w:lineRule="auto"/>
              <w:ind w:firstLine="567"/>
            </w:pPr>
            <w:r>
              <w:rPr>
                <w:rFonts w:ascii="Verdana" w:hAnsi="Verdana" w:cs="Verdana"/>
                <w:b/>
                <w:sz w:val="20"/>
                <w:szCs w:val="20"/>
              </w:rPr>
              <w:t>Cargo</w:t>
            </w:r>
          </w:p>
        </w:tc>
      </w:tr>
      <w:tr w:rsidR="00A615BD">
        <w:tc>
          <w:tcPr>
            <w:tcW w:w="2232" w:type="dxa"/>
            <w:tcBorders>
              <w:bottom w:val="single" w:sz="4" w:space="0" w:color="000000"/>
            </w:tcBorders>
            <w:shd w:val="clear" w:color="auto" w:fill="auto"/>
            <w:vAlign w:val="center"/>
          </w:tcPr>
          <w:p w:rsidR="00A615BD" w:rsidRDefault="00A615BD">
            <w:pPr>
              <w:pStyle w:val="Tabla"/>
              <w:snapToGrid w:val="0"/>
              <w:spacing w:before="0" w:after="120" w:line="360" w:lineRule="auto"/>
              <w:ind w:firstLine="567"/>
              <w:rPr>
                <w:rFonts w:ascii="Verdana" w:hAnsi="Verdana" w:cs="Verdana"/>
                <w:b/>
                <w:sz w:val="20"/>
                <w:szCs w:val="20"/>
              </w:rPr>
            </w:pPr>
          </w:p>
          <w:p w:rsidR="00A615BD" w:rsidRDefault="00A615BD">
            <w:pPr>
              <w:spacing w:after="120" w:line="360" w:lineRule="auto"/>
              <w:ind w:firstLine="567"/>
              <w:rPr>
                <w:rFonts w:ascii="Verdana" w:hAnsi="Verdana" w:cs="Verdana"/>
                <w:b/>
                <w:sz w:val="20"/>
                <w:szCs w:val="20"/>
              </w:rPr>
            </w:pPr>
          </w:p>
        </w:tc>
        <w:tc>
          <w:tcPr>
            <w:tcW w:w="2628" w:type="dxa"/>
            <w:tcBorders>
              <w:bottom w:val="single" w:sz="4" w:space="0" w:color="000000"/>
            </w:tcBorders>
            <w:shd w:val="clear" w:color="auto" w:fill="auto"/>
            <w:vAlign w:val="center"/>
          </w:tcPr>
          <w:p w:rsidR="00A615BD" w:rsidRDefault="00A615BD">
            <w:pPr>
              <w:pStyle w:val="Tabla"/>
              <w:snapToGrid w:val="0"/>
              <w:spacing w:before="0" w:after="120" w:line="360" w:lineRule="auto"/>
              <w:ind w:firstLine="567"/>
              <w:rPr>
                <w:rFonts w:ascii="Verdana" w:hAnsi="Verdana" w:cs="Verdana"/>
                <w:sz w:val="20"/>
                <w:szCs w:val="20"/>
              </w:rPr>
            </w:pPr>
          </w:p>
        </w:tc>
        <w:tc>
          <w:tcPr>
            <w:tcW w:w="4354" w:type="dxa"/>
            <w:tcBorders>
              <w:bottom w:val="single" w:sz="4" w:space="0" w:color="000000"/>
            </w:tcBorders>
            <w:shd w:val="clear" w:color="auto" w:fill="auto"/>
            <w:vAlign w:val="center"/>
          </w:tcPr>
          <w:p w:rsidR="00A615BD" w:rsidRDefault="00A615BD">
            <w:pPr>
              <w:pStyle w:val="Tabla"/>
              <w:snapToGrid w:val="0"/>
              <w:spacing w:before="0" w:after="120" w:line="360" w:lineRule="auto"/>
              <w:ind w:firstLine="567"/>
              <w:rPr>
                <w:rFonts w:ascii="Verdana" w:hAnsi="Verdana" w:cs="Verdana"/>
                <w:sz w:val="20"/>
                <w:szCs w:val="20"/>
              </w:rPr>
            </w:pPr>
          </w:p>
        </w:tc>
      </w:tr>
      <w:tr w:rsidR="00A615BD">
        <w:tc>
          <w:tcPr>
            <w:tcW w:w="2232" w:type="dxa"/>
            <w:tcBorders>
              <w:top w:val="single" w:sz="4" w:space="0" w:color="000000"/>
            </w:tcBorders>
            <w:shd w:val="clear" w:color="auto" w:fill="auto"/>
            <w:vAlign w:val="center"/>
          </w:tcPr>
          <w:p w:rsidR="00A615BD" w:rsidRDefault="00A615BD">
            <w:pPr>
              <w:pStyle w:val="Tabla"/>
              <w:snapToGrid w:val="0"/>
              <w:spacing w:before="0" w:after="120" w:line="360" w:lineRule="auto"/>
              <w:ind w:firstLine="567"/>
              <w:rPr>
                <w:rFonts w:ascii="Verdana" w:hAnsi="Verdana" w:cs="Verdana"/>
                <w:sz w:val="20"/>
                <w:szCs w:val="20"/>
              </w:rPr>
            </w:pPr>
          </w:p>
        </w:tc>
        <w:tc>
          <w:tcPr>
            <w:tcW w:w="2628" w:type="dxa"/>
            <w:tcBorders>
              <w:top w:val="single" w:sz="4" w:space="0" w:color="000000"/>
            </w:tcBorders>
            <w:shd w:val="clear" w:color="auto" w:fill="auto"/>
            <w:vAlign w:val="center"/>
          </w:tcPr>
          <w:p w:rsidR="00A615BD" w:rsidRDefault="00A615BD">
            <w:pPr>
              <w:pStyle w:val="Tabla"/>
              <w:snapToGrid w:val="0"/>
              <w:spacing w:before="0" w:after="120" w:line="360" w:lineRule="auto"/>
              <w:ind w:firstLine="567"/>
              <w:rPr>
                <w:rFonts w:ascii="Verdana" w:hAnsi="Verdana" w:cs="Verdana"/>
                <w:sz w:val="20"/>
                <w:szCs w:val="20"/>
              </w:rPr>
            </w:pPr>
          </w:p>
        </w:tc>
        <w:tc>
          <w:tcPr>
            <w:tcW w:w="4354" w:type="dxa"/>
            <w:tcBorders>
              <w:top w:val="single" w:sz="4" w:space="0" w:color="000000"/>
            </w:tcBorders>
            <w:shd w:val="clear" w:color="auto" w:fill="auto"/>
            <w:vAlign w:val="center"/>
          </w:tcPr>
          <w:p w:rsidR="00A615BD" w:rsidRDefault="00A615BD">
            <w:pPr>
              <w:pStyle w:val="Tabla"/>
              <w:snapToGrid w:val="0"/>
              <w:spacing w:before="0" w:after="120" w:line="360" w:lineRule="auto"/>
              <w:ind w:firstLine="567"/>
              <w:rPr>
                <w:rFonts w:ascii="Verdana" w:hAnsi="Verdana" w:cs="Verdana"/>
                <w:sz w:val="20"/>
                <w:szCs w:val="20"/>
              </w:rPr>
            </w:pPr>
          </w:p>
        </w:tc>
      </w:tr>
    </w:tbl>
    <w:p w:rsidR="00A615BD" w:rsidRDefault="00A615BD">
      <w:pPr>
        <w:pStyle w:val="Titulorealzado"/>
        <w:spacing w:before="0" w:line="360" w:lineRule="auto"/>
        <w:rPr>
          <w:rFonts w:ascii="Verdana" w:hAnsi="Verdana" w:cs="Verdana"/>
        </w:rPr>
      </w:pPr>
    </w:p>
    <w:p w:rsidR="00A615BD" w:rsidRDefault="00A615BD">
      <w:pPr>
        <w:pStyle w:val="Tabla"/>
        <w:pageBreakBefore/>
        <w:spacing w:before="0" w:after="120" w:line="360" w:lineRule="auto"/>
        <w:rPr>
          <w:rFonts w:ascii="Verdana" w:hAnsi="Verdana" w:cs="Verdana"/>
        </w:rPr>
      </w:pPr>
    </w:p>
    <w:p w:rsidR="00A615BD" w:rsidRDefault="00A615BD">
      <w:pPr>
        <w:pStyle w:val="Titulorealzado"/>
        <w:spacing w:before="0" w:line="360" w:lineRule="auto"/>
        <w:ind w:firstLine="708"/>
        <w:jc w:val="left"/>
      </w:pPr>
      <w:r>
        <w:rPr>
          <w:rFonts w:ascii="Verdana" w:hAnsi="Verdana" w:cs="Verdana"/>
          <w:b/>
        </w:rPr>
        <w:t xml:space="preserve">Registro </w:t>
      </w:r>
      <w:r>
        <w:rPr>
          <w:rFonts w:ascii="Verdana" w:hAnsi="Verdana" w:cs="Verdana"/>
          <w:b/>
          <w:lang w:val="es-ES"/>
        </w:rPr>
        <w:t>de c</w:t>
      </w:r>
      <w:r>
        <w:rPr>
          <w:rFonts w:ascii="Verdana" w:hAnsi="Verdana" w:cs="Verdana"/>
          <w:b/>
        </w:rPr>
        <w:t>ambios</w:t>
      </w:r>
    </w:p>
    <w:p w:rsidR="00A615BD" w:rsidRDefault="00A615BD">
      <w:pPr>
        <w:pStyle w:val="Titulorealzado"/>
        <w:spacing w:before="0" w:line="360" w:lineRule="auto"/>
        <w:ind w:firstLine="567"/>
        <w:jc w:val="left"/>
        <w:rPr>
          <w:rFonts w:ascii="Verdana" w:hAnsi="Verdana" w:cs="Verdana"/>
          <w:b/>
        </w:rPr>
      </w:pPr>
    </w:p>
    <w:tbl>
      <w:tblPr>
        <w:tblW w:w="0" w:type="auto"/>
        <w:tblInd w:w="698" w:type="dxa"/>
        <w:tblLayout w:type="fixed"/>
        <w:tblLook w:val="0000" w:firstRow="0" w:lastRow="0" w:firstColumn="0" w:lastColumn="0" w:noHBand="0" w:noVBand="0"/>
      </w:tblPr>
      <w:tblGrid>
        <w:gridCol w:w="959"/>
        <w:gridCol w:w="3055"/>
        <w:gridCol w:w="5364"/>
      </w:tblGrid>
      <w:tr w:rsidR="00A615BD">
        <w:trPr>
          <w:trHeight w:val="1392"/>
        </w:trPr>
        <w:tc>
          <w:tcPr>
            <w:tcW w:w="959" w:type="dxa"/>
            <w:tcBorders>
              <w:top w:val="single" w:sz="4" w:space="0" w:color="000000"/>
              <w:left w:val="single" w:sz="4" w:space="0" w:color="000000"/>
              <w:bottom w:val="single" w:sz="4" w:space="0" w:color="000000"/>
            </w:tcBorders>
            <w:shd w:val="clear" w:color="auto" w:fill="C0C0C0"/>
          </w:tcPr>
          <w:p w:rsidR="00A615BD" w:rsidRDefault="00A615BD">
            <w:pPr>
              <w:pStyle w:val="Titulorealzado"/>
              <w:snapToGrid w:val="0"/>
              <w:spacing w:before="0" w:line="360" w:lineRule="auto"/>
              <w:ind w:firstLine="567"/>
              <w:jc w:val="left"/>
              <w:rPr>
                <w:rFonts w:ascii="Verdana" w:hAnsi="Verdana" w:cs="Verdana"/>
                <w:u w:val="none"/>
              </w:rPr>
            </w:pPr>
          </w:p>
          <w:p w:rsidR="00A615BD" w:rsidRDefault="00A615BD">
            <w:pPr>
              <w:pStyle w:val="Titulorealzado"/>
              <w:spacing w:before="0" w:line="360" w:lineRule="auto"/>
              <w:ind w:firstLine="567"/>
              <w:jc w:val="left"/>
              <w:rPr>
                <w:rFonts w:ascii="Verdana" w:hAnsi="Verdana" w:cs="Verdana"/>
                <w:u w:val="none"/>
              </w:rPr>
            </w:pPr>
          </w:p>
        </w:tc>
        <w:tc>
          <w:tcPr>
            <w:tcW w:w="3055" w:type="dxa"/>
            <w:tcBorders>
              <w:top w:val="single" w:sz="4" w:space="0" w:color="000000"/>
              <w:left w:val="single" w:sz="4" w:space="0" w:color="000000"/>
              <w:bottom w:val="single" w:sz="4" w:space="0" w:color="000000"/>
            </w:tcBorders>
            <w:shd w:val="clear" w:color="auto" w:fill="C0C0C0"/>
          </w:tcPr>
          <w:p w:rsidR="00A615BD" w:rsidRDefault="00A615BD">
            <w:pPr>
              <w:pStyle w:val="Titulorealzado"/>
              <w:snapToGrid w:val="0"/>
              <w:spacing w:before="0" w:line="360" w:lineRule="auto"/>
              <w:ind w:firstLine="567"/>
              <w:jc w:val="left"/>
              <w:rPr>
                <w:rFonts w:ascii="Verdana" w:hAnsi="Verdana" w:cs="Verdana"/>
                <w:u w:val="none"/>
              </w:rPr>
            </w:pPr>
          </w:p>
          <w:p w:rsidR="00A615BD" w:rsidRDefault="00A615BD">
            <w:pPr>
              <w:pStyle w:val="Titulorealzado"/>
              <w:spacing w:before="0" w:line="360" w:lineRule="auto"/>
              <w:ind w:firstLine="567"/>
              <w:jc w:val="left"/>
            </w:pPr>
            <w:r>
              <w:rPr>
                <w:rFonts w:ascii="Verdana" w:hAnsi="Verdana" w:cs="Verdana"/>
                <w:b/>
                <w:u w:val="none"/>
              </w:rPr>
              <w:t>Fecha</w:t>
            </w:r>
          </w:p>
        </w:tc>
        <w:tc>
          <w:tcPr>
            <w:tcW w:w="5364" w:type="dxa"/>
            <w:tcBorders>
              <w:top w:val="single" w:sz="4" w:space="0" w:color="000000"/>
              <w:left w:val="single" w:sz="4" w:space="0" w:color="000000"/>
              <w:bottom w:val="single" w:sz="4" w:space="0" w:color="000000"/>
              <w:right w:val="single" w:sz="4" w:space="0" w:color="000000"/>
            </w:tcBorders>
            <w:shd w:val="clear" w:color="auto" w:fill="C0C0C0"/>
          </w:tcPr>
          <w:p w:rsidR="00A615BD" w:rsidRDefault="00A615BD">
            <w:pPr>
              <w:pStyle w:val="Titulorealzado"/>
              <w:snapToGrid w:val="0"/>
              <w:spacing w:before="0" w:line="360" w:lineRule="auto"/>
              <w:ind w:firstLine="567"/>
              <w:jc w:val="left"/>
              <w:rPr>
                <w:rFonts w:ascii="Verdana" w:hAnsi="Verdana" w:cs="Verdana"/>
                <w:b/>
                <w:u w:val="none"/>
              </w:rPr>
            </w:pPr>
          </w:p>
          <w:p w:rsidR="00A615BD" w:rsidRDefault="00A615BD">
            <w:pPr>
              <w:pStyle w:val="Titulorealzado"/>
              <w:spacing w:before="0" w:line="360" w:lineRule="auto"/>
              <w:ind w:firstLine="567"/>
              <w:jc w:val="left"/>
            </w:pPr>
            <w:r>
              <w:rPr>
                <w:rFonts w:ascii="Verdana" w:hAnsi="Verdana" w:cs="Verdana"/>
                <w:b/>
                <w:u w:val="none"/>
              </w:rPr>
              <w:t>Descripción</w:t>
            </w:r>
          </w:p>
        </w:tc>
      </w:tr>
      <w:tr w:rsidR="00A615BD">
        <w:trPr>
          <w:trHeight w:val="235"/>
        </w:trPr>
        <w:tc>
          <w:tcPr>
            <w:tcW w:w="959" w:type="dxa"/>
            <w:tcBorders>
              <w:top w:val="single" w:sz="4" w:space="0" w:color="000000"/>
              <w:left w:val="single" w:sz="4" w:space="0" w:color="000000"/>
              <w:bottom w:val="single" w:sz="4" w:space="0" w:color="000000"/>
            </w:tcBorders>
            <w:shd w:val="clear" w:color="auto" w:fill="auto"/>
          </w:tcPr>
          <w:p w:rsidR="00A615BD" w:rsidRDefault="00A615BD" w:rsidP="00073B5A">
            <w:pPr>
              <w:pStyle w:val="Titulorealzado"/>
              <w:snapToGrid w:val="0"/>
              <w:spacing w:line="360" w:lineRule="auto"/>
              <w:jc w:val="left"/>
              <w:rPr>
                <w:rFonts w:ascii="Verdana" w:hAnsi="Verdana" w:cs="Verdana"/>
                <w:u w:val="none"/>
                <w:lang w:val="es-ES"/>
              </w:rPr>
            </w:pPr>
          </w:p>
        </w:tc>
        <w:tc>
          <w:tcPr>
            <w:tcW w:w="3055" w:type="dxa"/>
            <w:tcBorders>
              <w:top w:val="single" w:sz="4" w:space="0" w:color="000000"/>
              <w:left w:val="single" w:sz="4" w:space="0" w:color="000000"/>
              <w:bottom w:val="single" w:sz="4" w:space="0" w:color="000000"/>
            </w:tcBorders>
            <w:shd w:val="clear" w:color="auto" w:fill="auto"/>
            <w:vAlign w:val="center"/>
          </w:tcPr>
          <w:p w:rsidR="00A615BD" w:rsidRDefault="00073B5A" w:rsidP="00073B5A">
            <w:pPr>
              <w:pStyle w:val="Titulorealzado"/>
              <w:snapToGrid w:val="0"/>
              <w:spacing w:line="360" w:lineRule="auto"/>
              <w:ind w:firstLine="567"/>
              <w:jc w:val="left"/>
              <w:rPr>
                <w:rFonts w:ascii="Verdana" w:hAnsi="Verdana" w:cs="Verdana"/>
                <w:u w:val="none"/>
                <w:lang w:val="es-ES"/>
              </w:rPr>
            </w:pPr>
            <w:r>
              <w:rPr>
                <w:rFonts w:ascii="Verdana" w:hAnsi="Verdana" w:cs="Verdana"/>
                <w:u w:val="none"/>
                <w:lang w:val="es-ES"/>
              </w:rPr>
              <w:t>09/07/2018</w:t>
            </w:r>
          </w:p>
        </w:tc>
        <w:tc>
          <w:tcPr>
            <w:tcW w:w="5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615BD" w:rsidRPr="00073B5A" w:rsidRDefault="00073B5A" w:rsidP="00073B5A">
            <w:pPr>
              <w:pStyle w:val="Titulorealzado"/>
              <w:snapToGrid w:val="0"/>
              <w:spacing w:line="360" w:lineRule="auto"/>
              <w:ind w:firstLine="567"/>
              <w:jc w:val="left"/>
              <w:rPr>
                <w:rFonts w:ascii="Verdana" w:hAnsi="Verdana" w:cs="Verdana"/>
                <w:u w:val="none"/>
                <w:lang w:val="es-ES"/>
              </w:rPr>
            </w:pPr>
            <w:r w:rsidRPr="00073B5A">
              <w:rPr>
                <w:rFonts w:ascii="Verdana" w:hAnsi="Verdana" w:cs="Verdana"/>
                <w:u w:val="none"/>
                <w:lang w:val="es-ES"/>
              </w:rPr>
              <w:t>Corrección de las llamadas a los WS</w:t>
            </w:r>
          </w:p>
        </w:tc>
      </w:tr>
      <w:tr w:rsidR="00A615BD">
        <w:trPr>
          <w:trHeight w:val="235"/>
        </w:trPr>
        <w:tc>
          <w:tcPr>
            <w:tcW w:w="959" w:type="dxa"/>
            <w:tcBorders>
              <w:top w:val="single" w:sz="4" w:space="0" w:color="000000"/>
              <w:left w:val="single" w:sz="4" w:space="0" w:color="000000"/>
              <w:bottom w:val="single" w:sz="4" w:space="0" w:color="000000"/>
            </w:tcBorders>
            <w:shd w:val="clear" w:color="auto" w:fill="auto"/>
          </w:tcPr>
          <w:p w:rsidR="00A615BD" w:rsidRDefault="00A615BD" w:rsidP="00073B5A">
            <w:pPr>
              <w:pStyle w:val="Titulorealzado"/>
              <w:snapToGrid w:val="0"/>
              <w:spacing w:line="360" w:lineRule="auto"/>
              <w:ind w:firstLine="567"/>
              <w:jc w:val="left"/>
              <w:rPr>
                <w:rFonts w:ascii="Verdana" w:hAnsi="Verdana" w:cs="Verdana"/>
                <w:u w:val="none"/>
                <w:lang w:val="es-ES"/>
              </w:rPr>
            </w:pPr>
          </w:p>
        </w:tc>
        <w:tc>
          <w:tcPr>
            <w:tcW w:w="3055" w:type="dxa"/>
            <w:tcBorders>
              <w:top w:val="single" w:sz="4" w:space="0" w:color="000000"/>
              <w:left w:val="single" w:sz="4" w:space="0" w:color="000000"/>
              <w:bottom w:val="single" w:sz="4" w:space="0" w:color="000000"/>
            </w:tcBorders>
            <w:shd w:val="clear" w:color="auto" w:fill="auto"/>
          </w:tcPr>
          <w:p w:rsidR="00A615BD" w:rsidRDefault="00A615BD" w:rsidP="00073B5A">
            <w:pPr>
              <w:pStyle w:val="Titulorealzado"/>
              <w:snapToGrid w:val="0"/>
              <w:spacing w:line="360" w:lineRule="auto"/>
              <w:ind w:firstLine="567"/>
              <w:jc w:val="left"/>
              <w:rPr>
                <w:rFonts w:ascii="Verdana" w:hAnsi="Verdana" w:cs="Verdana"/>
                <w:u w:val="none"/>
                <w:lang w:val="es-ES"/>
              </w:rPr>
            </w:pPr>
          </w:p>
        </w:tc>
        <w:tc>
          <w:tcPr>
            <w:tcW w:w="5364" w:type="dxa"/>
            <w:tcBorders>
              <w:top w:val="single" w:sz="4" w:space="0" w:color="000000"/>
              <w:left w:val="single" w:sz="4" w:space="0" w:color="000000"/>
              <w:bottom w:val="single" w:sz="4" w:space="0" w:color="000000"/>
              <w:right w:val="single" w:sz="4" w:space="0" w:color="000000"/>
            </w:tcBorders>
            <w:shd w:val="clear" w:color="auto" w:fill="auto"/>
          </w:tcPr>
          <w:p w:rsidR="00A615BD" w:rsidRDefault="00A615BD" w:rsidP="00073B5A">
            <w:pPr>
              <w:pStyle w:val="Titulorealzado"/>
              <w:snapToGrid w:val="0"/>
              <w:spacing w:line="360" w:lineRule="auto"/>
              <w:ind w:firstLine="567"/>
              <w:jc w:val="left"/>
              <w:rPr>
                <w:rFonts w:ascii="Verdana" w:hAnsi="Verdana" w:cs="Verdana"/>
                <w:u w:val="none"/>
                <w:lang w:val="es-ES"/>
              </w:rPr>
            </w:pPr>
          </w:p>
        </w:tc>
      </w:tr>
      <w:tr w:rsidR="00A615BD">
        <w:trPr>
          <w:trHeight w:val="235"/>
        </w:trPr>
        <w:tc>
          <w:tcPr>
            <w:tcW w:w="959" w:type="dxa"/>
            <w:tcBorders>
              <w:top w:val="single" w:sz="4" w:space="0" w:color="000000"/>
              <w:left w:val="single" w:sz="4" w:space="0" w:color="000000"/>
              <w:bottom w:val="single" w:sz="4" w:space="0" w:color="000000"/>
            </w:tcBorders>
            <w:shd w:val="clear" w:color="auto" w:fill="auto"/>
          </w:tcPr>
          <w:p w:rsidR="00A615BD" w:rsidRDefault="00A615BD" w:rsidP="00073B5A">
            <w:pPr>
              <w:pStyle w:val="Titulorealzado"/>
              <w:snapToGrid w:val="0"/>
              <w:spacing w:line="360" w:lineRule="auto"/>
              <w:ind w:firstLine="567"/>
              <w:jc w:val="left"/>
              <w:rPr>
                <w:rFonts w:ascii="Verdana" w:hAnsi="Verdana" w:cs="Verdana"/>
                <w:u w:val="none"/>
                <w:lang w:val="es-ES"/>
              </w:rPr>
            </w:pPr>
          </w:p>
        </w:tc>
        <w:tc>
          <w:tcPr>
            <w:tcW w:w="3055" w:type="dxa"/>
            <w:tcBorders>
              <w:top w:val="single" w:sz="4" w:space="0" w:color="000000"/>
              <w:left w:val="single" w:sz="4" w:space="0" w:color="000000"/>
              <w:bottom w:val="single" w:sz="4" w:space="0" w:color="000000"/>
            </w:tcBorders>
            <w:shd w:val="clear" w:color="auto" w:fill="auto"/>
          </w:tcPr>
          <w:p w:rsidR="00A615BD" w:rsidRDefault="00A615BD" w:rsidP="00073B5A">
            <w:pPr>
              <w:pStyle w:val="Titulorealzado"/>
              <w:snapToGrid w:val="0"/>
              <w:spacing w:line="360" w:lineRule="auto"/>
              <w:ind w:firstLine="567"/>
              <w:jc w:val="left"/>
              <w:rPr>
                <w:rFonts w:ascii="Verdana" w:hAnsi="Verdana" w:cs="Verdana"/>
                <w:u w:val="none"/>
                <w:lang w:val="es-ES"/>
              </w:rPr>
            </w:pPr>
          </w:p>
        </w:tc>
        <w:tc>
          <w:tcPr>
            <w:tcW w:w="5364" w:type="dxa"/>
            <w:tcBorders>
              <w:top w:val="single" w:sz="4" w:space="0" w:color="000000"/>
              <w:left w:val="single" w:sz="4" w:space="0" w:color="000000"/>
              <w:bottom w:val="single" w:sz="4" w:space="0" w:color="000000"/>
              <w:right w:val="single" w:sz="4" w:space="0" w:color="000000"/>
            </w:tcBorders>
            <w:shd w:val="clear" w:color="auto" w:fill="auto"/>
          </w:tcPr>
          <w:p w:rsidR="00A615BD" w:rsidRDefault="00A615BD" w:rsidP="00073B5A">
            <w:pPr>
              <w:pStyle w:val="Titulorealzado"/>
              <w:snapToGrid w:val="0"/>
              <w:spacing w:line="360" w:lineRule="auto"/>
              <w:ind w:firstLine="567"/>
              <w:jc w:val="left"/>
              <w:rPr>
                <w:rFonts w:ascii="Verdana" w:hAnsi="Verdana" w:cs="Verdana"/>
                <w:u w:val="none"/>
                <w:lang w:val="es-ES"/>
              </w:rPr>
            </w:pPr>
          </w:p>
        </w:tc>
      </w:tr>
    </w:tbl>
    <w:p w:rsidR="00A615BD" w:rsidRDefault="00A615BD">
      <w:pPr>
        <w:pStyle w:val="Titulorealzado"/>
        <w:spacing w:before="0" w:line="360" w:lineRule="auto"/>
        <w:ind w:firstLine="567"/>
        <w:jc w:val="left"/>
        <w:rPr>
          <w:rFonts w:ascii="Verdana" w:hAnsi="Verdana" w:cs="Verdana"/>
        </w:rPr>
      </w:pPr>
    </w:p>
    <w:p w:rsidR="00A615BD" w:rsidRDefault="00A615BD">
      <w:pPr>
        <w:snapToGrid w:val="0"/>
        <w:spacing w:after="120" w:line="360" w:lineRule="auto"/>
        <w:ind w:firstLine="567"/>
        <w:jc w:val="center"/>
        <w:rPr>
          <w:rFonts w:ascii="Verdana" w:hAnsi="Verdana" w:cs="Verdana"/>
        </w:rPr>
      </w:pPr>
    </w:p>
    <w:p w:rsidR="00A615BD" w:rsidRDefault="00A615BD">
      <w:pPr>
        <w:spacing w:after="120" w:line="360" w:lineRule="auto"/>
        <w:ind w:firstLine="567"/>
        <w:rPr>
          <w:rFonts w:ascii="Verdana" w:hAnsi="Verdana" w:cs="Verdana"/>
        </w:rPr>
      </w:pPr>
    </w:p>
    <w:p w:rsidR="00A615BD" w:rsidRDefault="00A615BD">
      <w:pPr>
        <w:spacing w:after="120" w:line="360" w:lineRule="auto"/>
        <w:ind w:firstLine="567"/>
        <w:rPr>
          <w:rFonts w:ascii="Verdana" w:hAnsi="Verdana" w:cs="Verdana"/>
          <w:b/>
          <w:sz w:val="36"/>
          <w:szCs w:val="36"/>
        </w:rPr>
      </w:pPr>
    </w:p>
    <w:p w:rsidR="00A615BD" w:rsidRDefault="00A615BD">
      <w:pPr>
        <w:tabs>
          <w:tab w:val="left" w:pos="3580"/>
        </w:tabs>
        <w:spacing w:after="120" w:line="360" w:lineRule="auto"/>
        <w:ind w:firstLine="567"/>
        <w:rPr>
          <w:rFonts w:ascii="Verdana" w:hAnsi="Verdana" w:cs="Verdana"/>
        </w:rPr>
      </w:pPr>
      <w:r>
        <w:rPr>
          <w:rFonts w:ascii="Verdana" w:hAnsi="Verdana" w:cs="Verdana"/>
        </w:rPr>
        <w:tab/>
      </w:r>
    </w:p>
    <w:p w:rsidR="00C96794" w:rsidRDefault="00C96794">
      <w:pPr>
        <w:tabs>
          <w:tab w:val="left" w:pos="3580"/>
        </w:tabs>
        <w:spacing w:after="120" w:line="360" w:lineRule="auto"/>
        <w:ind w:firstLine="567"/>
        <w:rPr>
          <w:rFonts w:ascii="Verdana" w:hAnsi="Verdana" w:cs="Verdana"/>
        </w:rPr>
      </w:pPr>
    </w:p>
    <w:p w:rsidR="00C96794" w:rsidRDefault="00C96794">
      <w:pPr>
        <w:tabs>
          <w:tab w:val="left" w:pos="3580"/>
        </w:tabs>
        <w:spacing w:after="120" w:line="360" w:lineRule="auto"/>
        <w:ind w:firstLine="567"/>
        <w:rPr>
          <w:rFonts w:ascii="Verdana" w:hAnsi="Verdana" w:cs="Verdana"/>
        </w:rPr>
      </w:pPr>
    </w:p>
    <w:p w:rsidR="00C96794" w:rsidRDefault="00C96794">
      <w:pPr>
        <w:tabs>
          <w:tab w:val="left" w:pos="3580"/>
        </w:tabs>
        <w:spacing w:after="120" w:line="360" w:lineRule="auto"/>
        <w:ind w:firstLine="567"/>
        <w:rPr>
          <w:rFonts w:ascii="Verdana" w:hAnsi="Verdana" w:cs="Verdana"/>
        </w:rPr>
      </w:pPr>
    </w:p>
    <w:p w:rsidR="00C96794" w:rsidRDefault="00C96794">
      <w:pPr>
        <w:tabs>
          <w:tab w:val="left" w:pos="3580"/>
        </w:tabs>
        <w:spacing w:after="120" w:line="360" w:lineRule="auto"/>
        <w:ind w:firstLine="567"/>
        <w:rPr>
          <w:rFonts w:ascii="Verdana" w:hAnsi="Verdana" w:cs="Verdana"/>
        </w:rPr>
      </w:pPr>
    </w:p>
    <w:p w:rsidR="00C96794" w:rsidRDefault="00C96794">
      <w:pPr>
        <w:tabs>
          <w:tab w:val="left" w:pos="3580"/>
        </w:tabs>
        <w:spacing w:after="120" w:line="360" w:lineRule="auto"/>
        <w:ind w:firstLine="567"/>
        <w:rPr>
          <w:rFonts w:ascii="Verdana" w:hAnsi="Verdana" w:cs="Verdana"/>
        </w:rPr>
      </w:pPr>
    </w:p>
    <w:p w:rsidR="00C96794" w:rsidRDefault="00C96794">
      <w:pPr>
        <w:tabs>
          <w:tab w:val="left" w:pos="3580"/>
        </w:tabs>
        <w:spacing w:after="120" w:line="360" w:lineRule="auto"/>
        <w:ind w:firstLine="567"/>
        <w:rPr>
          <w:rFonts w:ascii="Verdana" w:hAnsi="Verdana" w:cs="Verdana"/>
        </w:rPr>
      </w:pPr>
    </w:p>
    <w:p w:rsidR="00C96794" w:rsidRDefault="00C96794" w:rsidP="00342D59">
      <w:pPr>
        <w:tabs>
          <w:tab w:val="left" w:pos="3580"/>
        </w:tabs>
        <w:spacing w:after="120" w:line="360" w:lineRule="auto"/>
        <w:rPr>
          <w:rFonts w:ascii="Verdana" w:hAnsi="Verdana" w:cs="Verdana"/>
        </w:rPr>
      </w:pPr>
    </w:p>
    <w:p w:rsidR="00C96794" w:rsidRPr="00C96794" w:rsidRDefault="00C96794" w:rsidP="00C96794">
      <w:pPr>
        <w:pStyle w:val="INDICE"/>
        <w:rPr>
          <w:color w:val="538135"/>
        </w:rPr>
      </w:pPr>
      <w:bookmarkStart w:id="1" w:name="_Toc31887889"/>
      <w:r w:rsidRPr="00C96794">
        <w:rPr>
          <w:color w:val="538135"/>
          <w:lang w:val="es-ES_tradnl"/>
        </w:rPr>
        <w:lastRenderedPageBreak/>
        <w:t>ÍNDICE</w:t>
      </w:r>
      <w:bookmarkEnd w:id="1"/>
    </w:p>
    <w:p w:rsidR="00C96794" w:rsidRPr="00C96794" w:rsidRDefault="00C96794" w:rsidP="00C96794">
      <w:pPr>
        <w:pStyle w:val="TDC1"/>
        <w:rPr>
          <w:rFonts w:ascii="Verdana" w:eastAsia="Times New Roman" w:hAnsi="Verdana" w:cs="Times New Roman"/>
          <w:b/>
          <w:szCs w:val="22"/>
        </w:rPr>
      </w:pPr>
      <w:hyperlink w:anchor="_Toc31887889" w:history="1">
        <w:r w:rsidRPr="00C96794">
          <w:rPr>
            <w:rStyle w:val="Hipervnculo"/>
            <w:rFonts w:ascii="Verdana" w:hAnsi="Verdana"/>
            <w:b/>
            <w:color w:val="auto"/>
            <w:u w:val="none"/>
            <w:lang w:val="es-ES_tradnl"/>
          </w:rPr>
          <w:t>ÍNDICE</w:t>
        </w:r>
        <w:r w:rsidRPr="00C96794">
          <w:rPr>
            <w:rFonts w:ascii="Verdana" w:hAnsi="Verdana"/>
            <w:b/>
            <w:webHidden/>
          </w:rPr>
          <w:tab/>
        </w:r>
        <w:r w:rsidR="00342D59">
          <w:rPr>
            <w:rFonts w:ascii="Verdana" w:hAnsi="Verdana"/>
            <w:b/>
            <w:webHidden/>
            <w:lang w:val="es-ES"/>
          </w:rPr>
          <w:t>4</w:t>
        </w:r>
      </w:hyperlink>
    </w:p>
    <w:p w:rsidR="00C96794" w:rsidRPr="00C96794" w:rsidRDefault="00C96794" w:rsidP="00C96794">
      <w:pPr>
        <w:pStyle w:val="TDC1"/>
        <w:rPr>
          <w:rFonts w:ascii="Verdana" w:hAnsi="Verdana"/>
          <w:b/>
        </w:rPr>
      </w:pPr>
      <w:hyperlink w:anchor="_Toc31887890" w:history="1">
        <w:r w:rsidRPr="00C96794">
          <w:rPr>
            <w:rStyle w:val="Hipervnculo"/>
            <w:rFonts w:ascii="Verdana" w:hAnsi="Verdana"/>
            <w:b/>
            <w:color w:val="auto"/>
            <w:u w:val="none"/>
          </w:rPr>
          <w:t>1.</w:t>
        </w:r>
        <w:r w:rsidRPr="00C96794">
          <w:rPr>
            <w:rFonts w:ascii="Verdana" w:eastAsia="Times New Roman" w:hAnsi="Verdana" w:cs="Times New Roman"/>
            <w:b/>
            <w:szCs w:val="22"/>
          </w:rPr>
          <w:tab/>
        </w:r>
        <w:r w:rsidRPr="00C96794">
          <w:rPr>
            <w:rStyle w:val="Hipervnculo"/>
            <w:rFonts w:ascii="Verdana" w:hAnsi="Verdana"/>
            <w:b/>
            <w:color w:val="auto"/>
            <w:u w:val="none"/>
          </w:rPr>
          <w:t>INTRODUCCIÓN</w:t>
        </w:r>
        <w:r w:rsidRPr="00C96794">
          <w:rPr>
            <w:rFonts w:ascii="Verdana" w:hAnsi="Verdana"/>
            <w:b/>
            <w:webHidden/>
          </w:rPr>
          <w:tab/>
        </w:r>
        <w:r w:rsidR="00342D59">
          <w:rPr>
            <w:rFonts w:ascii="Verdana" w:hAnsi="Verdana"/>
            <w:b/>
            <w:webHidden/>
            <w:lang w:val="es-ES"/>
          </w:rPr>
          <w:t>5</w:t>
        </w:r>
      </w:hyperlink>
    </w:p>
    <w:p w:rsidR="00C96794" w:rsidRPr="00C96794" w:rsidRDefault="00C96794" w:rsidP="00C96794">
      <w:pPr>
        <w:pStyle w:val="TDC1"/>
        <w:rPr>
          <w:rFonts w:ascii="Verdana" w:eastAsia="Times New Roman" w:hAnsi="Verdana" w:cs="Times New Roman"/>
          <w:b/>
          <w:szCs w:val="22"/>
        </w:rPr>
      </w:pPr>
      <w:hyperlink w:anchor="_Toc31887891" w:history="1">
        <w:r w:rsidRPr="00C96794">
          <w:rPr>
            <w:rStyle w:val="Hipervnculo"/>
            <w:rFonts w:ascii="Verdana" w:hAnsi="Verdana"/>
            <w:b/>
            <w:color w:val="auto"/>
            <w:u w:val="none"/>
          </w:rPr>
          <w:t>2.</w:t>
        </w:r>
        <w:r w:rsidRPr="00C96794">
          <w:rPr>
            <w:rFonts w:ascii="Verdana" w:eastAsia="Times New Roman" w:hAnsi="Verdana" w:cs="Times New Roman"/>
            <w:b/>
            <w:szCs w:val="22"/>
          </w:rPr>
          <w:tab/>
        </w:r>
        <w:r w:rsidR="00342D59" w:rsidRPr="00342D59">
          <w:rPr>
            <w:rStyle w:val="Hipervnculo"/>
            <w:rFonts w:ascii="Verdana" w:hAnsi="Verdana"/>
            <w:b/>
            <w:color w:val="auto"/>
            <w:u w:val="none"/>
          </w:rPr>
          <w:t>FLUJO DE TRABAJO</w:t>
        </w:r>
        <w:r w:rsidRPr="00C96794">
          <w:rPr>
            <w:rFonts w:ascii="Verdana" w:hAnsi="Verdana"/>
            <w:b/>
            <w:webHidden/>
          </w:rPr>
          <w:tab/>
        </w:r>
        <w:r w:rsidR="00342D59">
          <w:rPr>
            <w:rFonts w:ascii="Verdana" w:hAnsi="Verdana"/>
            <w:b/>
            <w:webHidden/>
            <w:lang w:val="es-ES"/>
          </w:rPr>
          <w:t>5</w:t>
        </w:r>
      </w:hyperlink>
    </w:p>
    <w:p w:rsidR="00C96794" w:rsidRPr="00C96794" w:rsidRDefault="00C96794" w:rsidP="00C96794">
      <w:pPr>
        <w:pStyle w:val="TDC1"/>
        <w:rPr>
          <w:rFonts w:ascii="Verdana" w:eastAsia="Times New Roman" w:hAnsi="Verdana" w:cs="Times New Roman"/>
          <w:b/>
          <w:szCs w:val="22"/>
        </w:rPr>
      </w:pPr>
      <w:hyperlink w:anchor="_Toc31887891" w:history="1">
        <w:r w:rsidRPr="00C96794">
          <w:rPr>
            <w:rStyle w:val="Hipervnculo"/>
            <w:rFonts w:ascii="Verdana" w:hAnsi="Verdana"/>
            <w:b/>
            <w:color w:val="auto"/>
            <w:u w:val="none"/>
          </w:rPr>
          <w:t>3.</w:t>
        </w:r>
        <w:r w:rsidRPr="00C96794">
          <w:rPr>
            <w:rFonts w:ascii="Verdana" w:eastAsia="Times New Roman" w:hAnsi="Verdana" w:cs="Times New Roman"/>
            <w:b/>
            <w:szCs w:val="22"/>
          </w:rPr>
          <w:tab/>
        </w:r>
        <w:r w:rsidR="00342D59">
          <w:rPr>
            <w:rFonts w:ascii="Verdana" w:eastAsia="Times New Roman" w:hAnsi="Verdana" w:cs="Times New Roman"/>
            <w:b/>
            <w:szCs w:val="22"/>
            <w:lang w:val="es-ES"/>
          </w:rPr>
          <w:t>FORMULARIO DE SOLICITUD</w:t>
        </w:r>
        <w:r w:rsidRPr="00C96794">
          <w:rPr>
            <w:rFonts w:ascii="Verdana" w:hAnsi="Verdana"/>
            <w:b/>
            <w:webHidden/>
          </w:rPr>
          <w:tab/>
        </w:r>
        <w:r w:rsidR="00342D59">
          <w:rPr>
            <w:rFonts w:ascii="Verdana" w:hAnsi="Verdana"/>
            <w:b/>
            <w:webHidden/>
            <w:lang w:val="es-ES"/>
          </w:rPr>
          <w:t>6</w:t>
        </w:r>
      </w:hyperlink>
    </w:p>
    <w:p w:rsidR="00C96794" w:rsidRDefault="00C96794" w:rsidP="00C96794">
      <w:pPr>
        <w:pStyle w:val="TDC1"/>
        <w:rPr>
          <w:rFonts w:ascii="Verdana" w:hAnsi="Verdana"/>
          <w:b/>
        </w:rPr>
      </w:pPr>
      <w:hyperlink w:anchor="_Toc31887892" w:history="1">
        <w:r w:rsidRPr="00C96794">
          <w:rPr>
            <w:rStyle w:val="Hipervnculo"/>
            <w:rFonts w:ascii="Verdana" w:hAnsi="Verdana"/>
            <w:b/>
            <w:color w:val="auto"/>
            <w:u w:val="none"/>
          </w:rPr>
          <w:t>4.</w:t>
        </w:r>
        <w:r w:rsidRPr="00C96794">
          <w:rPr>
            <w:rFonts w:ascii="Verdana" w:eastAsia="Times New Roman" w:hAnsi="Verdana" w:cs="Times New Roman"/>
            <w:b/>
            <w:szCs w:val="22"/>
          </w:rPr>
          <w:tab/>
        </w:r>
        <w:r w:rsidR="00342D59">
          <w:rPr>
            <w:rFonts w:ascii="Verdana" w:eastAsia="Times New Roman" w:hAnsi="Verdana" w:cs="Times New Roman"/>
            <w:b/>
            <w:szCs w:val="22"/>
            <w:lang w:val="es-ES"/>
          </w:rPr>
          <w:t>SERVICIO WEB ASOCIADO</w:t>
        </w:r>
        <w:r w:rsidRPr="00C96794">
          <w:rPr>
            <w:rFonts w:ascii="Verdana" w:hAnsi="Verdana"/>
            <w:b/>
            <w:webHidden/>
          </w:rPr>
          <w:tab/>
        </w:r>
        <w:r w:rsidR="00342D59">
          <w:rPr>
            <w:rFonts w:ascii="Verdana" w:hAnsi="Verdana"/>
            <w:b/>
            <w:webHidden/>
            <w:lang w:val="es-ES"/>
          </w:rPr>
          <w:t>6</w:t>
        </w:r>
      </w:hyperlink>
    </w:p>
    <w:p w:rsidR="00342D59" w:rsidRPr="00342D59" w:rsidRDefault="00342D59" w:rsidP="00342D59">
      <w:pPr>
        <w:rPr>
          <w:lang w:val="es-ES" w:eastAsia="es-ES"/>
        </w:rPr>
      </w:pPr>
      <w:hyperlink w:anchor="_Toc31887892" w:history="1">
        <w:r>
          <w:rPr>
            <w:rStyle w:val="Hipervnculo"/>
            <w:rFonts w:ascii="Verdana" w:hAnsi="Verdana"/>
            <w:b/>
            <w:color w:val="auto"/>
            <w:u w:val="none"/>
          </w:rPr>
          <w:t>5</w:t>
        </w:r>
        <w:r w:rsidRPr="00C96794">
          <w:rPr>
            <w:rStyle w:val="Hipervnculo"/>
            <w:rFonts w:ascii="Verdana" w:hAnsi="Verdana"/>
            <w:b/>
            <w:color w:val="auto"/>
            <w:u w:val="none"/>
          </w:rPr>
          <w:t>.</w:t>
        </w:r>
      </w:hyperlink>
      <w:r>
        <w:rPr>
          <w:rFonts w:ascii="Verdana" w:hAnsi="Verdana"/>
          <w:b/>
        </w:rPr>
        <w:t xml:space="preserve">    CERTIFICADO…………………………………………………………… 7</w:t>
      </w:r>
    </w:p>
    <w:p w:rsidR="00C96794" w:rsidRDefault="00C96794" w:rsidP="00C96794">
      <w:pPr>
        <w:pStyle w:val="TDC1"/>
        <w:tabs>
          <w:tab w:val="clear" w:pos="8493"/>
          <w:tab w:val="left" w:pos="660"/>
          <w:tab w:val="right" w:leader="dot" w:pos="8494"/>
        </w:tabs>
        <w:suppressAutoHyphens w:val="0"/>
        <w:spacing w:line="360" w:lineRule="auto"/>
        <w:contextualSpacing/>
        <w:rPr>
          <w:b/>
          <w:i/>
          <w:szCs w:val="24"/>
        </w:rPr>
      </w:pPr>
    </w:p>
    <w:p w:rsidR="00C96794" w:rsidRDefault="00C96794">
      <w:pPr>
        <w:tabs>
          <w:tab w:val="left" w:pos="3580"/>
        </w:tabs>
        <w:spacing w:after="120" w:line="360" w:lineRule="auto"/>
        <w:ind w:firstLine="567"/>
      </w:pPr>
    </w:p>
    <w:p w:rsidR="00A615BD" w:rsidRPr="00C96794" w:rsidRDefault="00A615BD" w:rsidP="00C96794">
      <w:pPr>
        <w:pStyle w:val="Ttulo1"/>
        <w:numPr>
          <w:ilvl w:val="0"/>
          <w:numId w:val="8"/>
        </w:numPr>
        <w:spacing w:before="0" w:after="120" w:line="360" w:lineRule="auto"/>
        <w:ind w:left="0" w:firstLine="0"/>
        <w:rPr>
          <w:b/>
          <w:color w:val="538135" w:themeColor="accent6" w:themeShade="BF"/>
        </w:rPr>
      </w:pPr>
      <w:bookmarkStart w:id="2" w:name="OLE_LINK2"/>
      <w:bookmarkStart w:id="3" w:name="OLE_LINK1"/>
      <w:bookmarkStart w:id="4" w:name="__RefHeading___Toc464731272"/>
      <w:bookmarkEnd w:id="4"/>
      <w:r w:rsidRPr="00C96794">
        <w:rPr>
          <w:rFonts w:ascii="Verdana" w:hAnsi="Verdana" w:cs="Verdana"/>
          <w:b/>
          <w:color w:val="538135" w:themeColor="accent6" w:themeShade="BF"/>
        </w:rPr>
        <w:lastRenderedPageBreak/>
        <w:t>Introducción</w:t>
      </w:r>
    </w:p>
    <w:p w:rsidR="00A615BD" w:rsidRDefault="00A615BD">
      <w:pPr>
        <w:spacing w:after="120" w:line="360" w:lineRule="auto"/>
        <w:jc w:val="both"/>
      </w:pPr>
      <w:r>
        <w:rPr>
          <w:rFonts w:ascii="Verdana" w:hAnsi="Verdana" w:cs="Verdana"/>
          <w:sz w:val="22"/>
          <w:szCs w:val="22"/>
          <w:lang w:eastAsia="es-ES"/>
        </w:rPr>
        <w:t>La UAM tiene dentro de su Servicio de Personal una Sección</w:t>
      </w:r>
      <w:r w:rsidR="00110B2F">
        <w:rPr>
          <w:rFonts w:ascii="Verdana" w:hAnsi="Verdana" w:cs="Verdana"/>
          <w:sz w:val="22"/>
          <w:szCs w:val="22"/>
          <w:lang w:eastAsia="es-ES"/>
        </w:rPr>
        <w:t xml:space="preserve"> de Formación y Acción Social. </w:t>
      </w:r>
      <w:r>
        <w:rPr>
          <w:rFonts w:ascii="Verdana" w:hAnsi="Verdana" w:cs="Verdana"/>
          <w:sz w:val="22"/>
          <w:szCs w:val="22"/>
          <w:lang w:eastAsia="es-ES"/>
        </w:rPr>
        <w:t>Una de las actividades fundamentales de los funcionarios de dicha sección es la organización de cursos de formación para el PAS de la UAM, en base a necesidades establecidas por la Vicegerencia de RR.HH. o por la Comisión de Formación que esta preside.</w:t>
      </w:r>
    </w:p>
    <w:p w:rsidR="00A615BD" w:rsidRDefault="00A615BD">
      <w:pPr>
        <w:spacing w:after="120" w:line="360" w:lineRule="auto"/>
        <w:jc w:val="both"/>
      </w:pPr>
      <w:r>
        <w:rPr>
          <w:rFonts w:ascii="Verdana" w:hAnsi="Verdana" w:cs="Verdana"/>
          <w:sz w:val="22"/>
          <w:szCs w:val="22"/>
          <w:lang w:eastAsia="es-ES"/>
        </w:rPr>
        <w:t>La realización de cursos por el PAS (funcionario o laboral) de la UAM puede dar lugar a la obtención de un certificado fir</w:t>
      </w:r>
      <w:r w:rsidR="00110B2F">
        <w:rPr>
          <w:rFonts w:ascii="Verdana" w:hAnsi="Verdana" w:cs="Verdana"/>
          <w:sz w:val="22"/>
          <w:szCs w:val="22"/>
          <w:lang w:eastAsia="es-ES"/>
        </w:rPr>
        <w:t xml:space="preserve">mado por el Gerente de la UAM. </w:t>
      </w:r>
      <w:r>
        <w:rPr>
          <w:rFonts w:ascii="Verdana" w:hAnsi="Verdana" w:cs="Verdana"/>
          <w:sz w:val="22"/>
          <w:szCs w:val="22"/>
          <w:lang w:eastAsia="es-ES"/>
        </w:rPr>
        <w:t>La elaboración de dicho certificado por parte de los funcionarios requiere de numerosas búsquedas en HOMINIS encam</w:t>
      </w:r>
      <w:r w:rsidR="00073B5A">
        <w:rPr>
          <w:rFonts w:ascii="Verdana" w:hAnsi="Verdana" w:cs="Verdana"/>
          <w:sz w:val="22"/>
          <w:szCs w:val="22"/>
          <w:lang w:eastAsia="es-ES"/>
        </w:rPr>
        <w:t>inadas a la obtención de los</w:t>
      </w:r>
      <w:r>
        <w:rPr>
          <w:rFonts w:ascii="Verdana" w:hAnsi="Verdana" w:cs="Verdana"/>
          <w:sz w:val="22"/>
          <w:szCs w:val="22"/>
          <w:lang w:eastAsia="es-ES"/>
        </w:rPr>
        <w:t xml:space="preserve"> datos del curso y los asistentes en una exportación Excel, que posteriormente se usa para imprimir los documentos que firmará el Gerente.</w:t>
      </w:r>
    </w:p>
    <w:p w:rsidR="00A615BD" w:rsidRPr="00C96794" w:rsidRDefault="00A615BD">
      <w:pPr>
        <w:spacing w:after="120" w:line="360" w:lineRule="auto"/>
        <w:jc w:val="both"/>
        <w:rPr>
          <w:b/>
          <w:color w:val="538135" w:themeColor="accent6" w:themeShade="BF"/>
        </w:rPr>
      </w:pPr>
      <w:r>
        <w:rPr>
          <w:rFonts w:ascii="Verdana" w:hAnsi="Verdana" w:cs="Verdana"/>
          <w:sz w:val="22"/>
          <w:szCs w:val="22"/>
          <w:lang w:eastAsia="es-ES"/>
        </w:rPr>
        <w:t>El objetivo de este procedimiento es el de aligerar el trámite administrativo de la siguiente forma: Convirtiendo el proce</w:t>
      </w:r>
      <w:r w:rsidR="00110B2F">
        <w:rPr>
          <w:rFonts w:ascii="Verdana" w:hAnsi="Verdana" w:cs="Verdana"/>
          <w:sz w:val="22"/>
          <w:szCs w:val="22"/>
          <w:lang w:eastAsia="es-ES"/>
        </w:rPr>
        <w:t xml:space="preserve">dimiento en un “autoservicio”. </w:t>
      </w:r>
      <w:r>
        <w:rPr>
          <w:rFonts w:ascii="Verdana" w:hAnsi="Verdana" w:cs="Verdana"/>
          <w:sz w:val="22"/>
          <w:szCs w:val="22"/>
          <w:lang w:eastAsia="es-ES"/>
        </w:rPr>
        <w:t xml:space="preserve">Que sea el asistente al curso quien solicite el documento y obtenga un </w:t>
      </w:r>
      <w:proofErr w:type="spellStart"/>
      <w:r>
        <w:rPr>
          <w:rFonts w:ascii="Verdana" w:hAnsi="Verdana" w:cs="Verdana"/>
          <w:sz w:val="22"/>
          <w:szCs w:val="22"/>
          <w:lang w:eastAsia="es-ES"/>
        </w:rPr>
        <w:t>pdf</w:t>
      </w:r>
      <w:proofErr w:type="spellEnd"/>
      <w:r>
        <w:rPr>
          <w:rFonts w:ascii="Verdana" w:hAnsi="Verdana" w:cs="Verdana"/>
          <w:sz w:val="22"/>
          <w:szCs w:val="22"/>
          <w:lang w:eastAsia="es-ES"/>
        </w:rPr>
        <w:t xml:space="preserve"> firmado con el sello del </w:t>
      </w:r>
      <w:r w:rsidRPr="00C96794">
        <w:rPr>
          <w:rFonts w:ascii="Verdana" w:hAnsi="Verdana" w:cs="Verdana"/>
          <w:sz w:val="22"/>
          <w:szCs w:val="22"/>
          <w:lang w:eastAsia="es-ES"/>
        </w:rPr>
        <w:t>Gerente y el correspondiente CSV.</w:t>
      </w:r>
      <w:bookmarkEnd w:id="2"/>
      <w:bookmarkEnd w:id="3"/>
    </w:p>
    <w:p w:rsidR="00A615BD" w:rsidRPr="00C96794" w:rsidRDefault="00A615BD" w:rsidP="00C96794">
      <w:pPr>
        <w:numPr>
          <w:ilvl w:val="0"/>
          <w:numId w:val="8"/>
        </w:numPr>
        <w:spacing w:after="120" w:line="360" w:lineRule="auto"/>
        <w:ind w:left="0" w:firstLine="0"/>
        <w:jc w:val="both"/>
        <w:rPr>
          <w:b/>
          <w:color w:val="538135" w:themeColor="accent6" w:themeShade="BF"/>
        </w:rPr>
      </w:pPr>
      <w:r w:rsidRPr="00C96794">
        <w:rPr>
          <w:rFonts w:ascii="Verdana" w:eastAsia="Times New Roman" w:hAnsi="Verdana" w:cs="Verdana"/>
          <w:b/>
          <w:bCs/>
          <w:color w:val="538135" w:themeColor="accent6" w:themeShade="BF"/>
          <w:kern w:val="1"/>
          <w:sz w:val="32"/>
          <w:szCs w:val="32"/>
        </w:rPr>
        <w:t xml:space="preserve">Flujo de trabajo </w:t>
      </w:r>
    </w:p>
    <w:p w:rsidR="00A615BD" w:rsidRDefault="00A615BD">
      <w:pPr>
        <w:spacing w:after="120" w:line="360" w:lineRule="auto"/>
        <w:jc w:val="both"/>
      </w:pPr>
      <w:r>
        <w:rPr>
          <w:rFonts w:ascii="Verdana" w:hAnsi="Verdana" w:cs="Verdana"/>
          <w:bCs/>
          <w:kern w:val="1"/>
          <w:sz w:val="22"/>
          <w:szCs w:val="22"/>
          <w:lang w:eastAsia="es-ES"/>
        </w:rPr>
        <w:t>Se ha identificado como perfectamente equivalente el flujo de trabajo “04-04 Solicitud de Certificado de Formación Docente”.  Las diferencias básicas son las siguientes:</w:t>
      </w:r>
    </w:p>
    <w:p w:rsidR="00A615BD" w:rsidRDefault="00A615BD">
      <w:pPr>
        <w:numPr>
          <w:ilvl w:val="0"/>
          <w:numId w:val="3"/>
        </w:numPr>
        <w:spacing w:after="120" w:line="360" w:lineRule="auto"/>
        <w:jc w:val="both"/>
      </w:pPr>
      <w:r>
        <w:rPr>
          <w:rFonts w:ascii="Verdana" w:hAnsi="Verdana" w:cs="Verdana"/>
          <w:bCs/>
          <w:kern w:val="1"/>
          <w:sz w:val="22"/>
          <w:szCs w:val="22"/>
          <w:lang w:eastAsia="es-ES"/>
        </w:rPr>
        <w:t>No se registrará nada, ni la solicitud ni el certificado.</w:t>
      </w:r>
    </w:p>
    <w:p w:rsidR="00A615BD" w:rsidRDefault="00A615BD">
      <w:pPr>
        <w:numPr>
          <w:ilvl w:val="0"/>
          <w:numId w:val="3"/>
        </w:numPr>
        <w:spacing w:after="120" w:line="360" w:lineRule="auto"/>
        <w:jc w:val="both"/>
      </w:pPr>
      <w:r>
        <w:rPr>
          <w:rFonts w:ascii="Verdana" w:hAnsi="Verdana" w:cs="Verdana"/>
          <w:bCs/>
          <w:kern w:val="1"/>
          <w:sz w:val="22"/>
          <w:szCs w:val="22"/>
          <w:lang w:eastAsia="es-ES"/>
        </w:rPr>
        <w:t>Se requiere verificar la faceta del solicitante para comprobar que es PAS y permitir únicamente estas solicitudes.</w:t>
      </w:r>
    </w:p>
    <w:p w:rsidR="00A615BD" w:rsidRDefault="00A615BD">
      <w:pPr>
        <w:numPr>
          <w:ilvl w:val="0"/>
          <w:numId w:val="3"/>
        </w:numPr>
        <w:spacing w:after="120" w:line="360" w:lineRule="auto"/>
        <w:jc w:val="both"/>
      </w:pPr>
      <w:r>
        <w:rPr>
          <w:rFonts w:ascii="Verdana" w:hAnsi="Verdana" w:cs="Verdana"/>
          <w:bCs/>
          <w:kern w:val="1"/>
          <w:sz w:val="22"/>
          <w:szCs w:val="22"/>
          <w:lang w:eastAsia="es-ES"/>
        </w:rPr>
        <w:t>Debe existir una regla de tiempo en el flujo (</w:t>
      </w:r>
      <w:proofErr w:type="spellStart"/>
      <w:r>
        <w:rPr>
          <w:rFonts w:ascii="Verdana" w:hAnsi="Verdana" w:cs="Verdana"/>
          <w:bCs/>
          <w:kern w:val="1"/>
          <w:sz w:val="22"/>
          <w:szCs w:val="22"/>
          <w:lang w:eastAsia="es-ES"/>
        </w:rPr>
        <w:t>timerule</w:t>
      </w:r>
      <w:proofErr w:type="spellEnd"/>
      <w:r>
        <w:rPr>
          <w:rFonts w:ascii="Verdana" w:hAnsi="Verdana" w:cs="Verdana"/>
          <w:bCs/>
          <w:kern w:val="1"/>
          <w:sz w:val="22"/>
          <w:szCs w:val="22"/>
          <w:lang w:eastAsia="es-ES"/>
        </w:rPr>
        <w:t>) que evite que se eternicen solicitu</w:t>
      </w:r>
      <w:r w:rsidR="00110B2F">
        <w:rPr>
          <w:rFonts w:ascii="Verdana" w:hAnsi="Verdana" w:cs="Verdana"/>
          <w:bCs/>
          <w:kern w:val="1"/>
          <w:sz w:val="22"/>
          <w:szCs w:val="22"/>
          <w:lang w:eastAsia="es-ES"/>
        </w:rPr>
        <w:t xml:space="preserve">des iniciadas y no tramitadas. </w:t>
      </w:r>
      <w:r>
        <w:rPr>
          <w:rFonts w:ascii="Verdana" w:hAnsi="Verdana" w:cs="Verdana"/>
          <w:bCs/>
          <w:kern w:val="1"/>
          <w:sz w:val="22"/>
          <w:szCs w:val="22"/>
          <w:lang w:eastAsia="es-ES"/>
        </w:rPr>
        <w:t>Dada la sencillez del procedimiento, todo procedimiento iniciado y no tramitado, se finalizará automáticamente en una semana.</w:t>
      </w:r>
    </w:p>
    <w:p w:rsidR="00A615BD" w:rsidRDefault="00A615BD">
      <w:pPr>
        <w:spacing w:after="120" w:line="360" w:lineRule="auto"/>
        <w:jc w:val="both"/>
        <w:rPr>
          <w:rFonts w:ascii="Verdana" w:hAnsi="Verdana" w:cs="Verdana"/>
          <w:bCs/>
          <w:kern w:val="1"/>
          <w:sz w:val="22"/>
          <w:szCs w:val="22"/>
          <w:lang w:eastAsia="es-ES"/>
        </w:rPr>
      </w:pPr>
    </w:p>
    <w:p w:rsidR="00A615BD" w:rsidRPr="00C96794" w:rsidRDefault="00A615BD" w:rsidP="00342D59">
      <w:pPr>
        <w:numPr>
          <w:ilvl w:val="0"/>
          <w:numId w:val="8"/>
        </w:numPr>
        <w:spacing w:after="120" w:line="360" w:lineRule="auto"/>
        <w:ind w:left="0" w:firstLine="0"/>
        <w:jc w:val="both"/>
        <w:rPr>
          <w:b/>
          <w:color w:val="538135" w:themeColor="accent6" w:themeShade="BF"/>
        </w:rPr>
      </w:pPr>
      <w:r w:rsidRPr="00C96794">
        <w:rPr>
          <w:rFonts w:ascii="Verdana" w:eastAsia="Times New Roman" w:hAnsi="Verdana" w:cs="Verdana"/>
          <w:b/>
          <w:bCs/>
          <w:color w:val="538135" w:themeColor="accent6" w:themeShade="BF"/>
          <w:kern w:val="1"/>
          <w:sz w:val="32"/>
          <w:szCs w:val="32"/>
        </w:rPr>
        <w:lastRenderedPageBreak/>
        <w:t>Formulario de solicitud</w:t>
      </w:r>
    </w:p>
    <w:p w:rsidR="00A615BD" w:rsidRDefault="00A615BD">
      <w:pPr>
        <w:spacing w:after="120" w:line="360" w:lineRule="auto"/>
        <w:jc w:val="both"/>
      </w:pPr>
      <w:r>
        <w:rPr>
          <w:rFonts w:ascii="Verdana" w:hAnsi="Verdana" w:cs="Verdana"/>
          <w:sz w:val="22"/>
          <w:szCs w:val="22"/>
          <w:lang w:eastAsia="es-ES"/>
        </w:rPr>
        <w:t xml:space="preserve">Consultado el funcional (Jefe de Sección: Joaquín Gismero), el modelo del procedimiento 04-04 es posible emplearlo.  El solicitante observará que el nombre del curso se selecciona de un desplegable.  Dicho desplegable obtiene los datos mostrados de un servicio web.  El solicitante podrá seleccionar un único curso para obtener el certificado </w:t>
      </w:r>
      <w:r w:rsidR="00110B2F">
        <w:rPr>
          <w:rFonts w:ascii="Verdana" w:hAnsi="Verdana" w:cs="Verdana"/>
          <w:sz w:val="22"/>
          <w:szCs w:val="22"/>
          <w:lang w:eastAsia="es-ES"/>
        </w:rPr>
        <w:t>correspondiente</w:t>
      </w:r>
      <w:r>
        <w:rPr>
          <w:rFonts w:ascii="Verdana" w:hAnsi="Verdana" w:cs="Verdana"/>
          <w:sz w:val="22"/>
          <w:szCs w:val="22"/>
          <w:lang w:eastAsia="es-ES"/>
        </w:rPr>
        <w:t xml:space="preserve">.  </w:t>
      </w:r>
    </w:p>
    <w:p w:rsidR="00A615BD" w:rsidRDefault="00A615BD">
      <w:pPr>
        <w:spacing w:after="120" w:line="360" w:lineRule="auto"/>
        <w:jc w:val="both"/>
      </w:pPr>
      <w:r>
        <w:rPr>
          <w:rFonts w:ascii="Verdana" w:hAnsi="Verdana" w:cs="Verdana"/>
          <w:b/>
          <w:bCs/>
          <w:sz w:val="22"/>
          <w:szCs w:val="22"/>
          <w:lang w:eastAsia="es-ES"/>
        </w:rPr>
        <w:t xml:space="preserve">Sólo se mostrarán cursos en este desplegable que hayan sido impartidos/organizados por la UAM, ya que no se van a emitir certificados </w:t>
      </w:r>
      <w:r w:rsidR="00110B2F">
        <w:rPr>
          <w:rFonts w:ascii="Verdana" w:hAnsi="Verdana" w:cs="Verdana"/>
          <w:b/>
          <w:bCs/>
          <w:sz w:val="22"/>
          <w:szCs w:val="22"/>
          <w:lang w:eastAsia="es-ES"/>
        </w:rPr>
        <w:t>más</w:t>
      </w:r>
      <w:r>
        <w:rPr>
          <w:rFonts w:ascii="Verdana" w:hAnsi="Verdana" w:cs="Verdana"/>
          <w:b/>
          <w:bCs/>
          <w:sz w:val="22"/>
          <w:szCs w:val="22"/>
          <w:lang w:eastAsia="es-ES"/>
        </w:rPr>
        <w:t xml:space="preserve"> que de cursos que se organizan por la Sección de Formación de la UAM.  Tener en cuenta que en HOMINIS se pueden grabar cursos no impartidos por la UAM</w:t>
      </w:r>
      <w:r>
        <w:rPr>
          <w:rFonts w:ascii="Verdana" w:hAnsi="Verdana" w:cs="Verdana"/>
          <w:sz w:val="22"/>
          <w:szCs w:val="22"/>
          <w:lang w:eastAsia="es-ES"/>
        </w:rPr>
        <w:t>, de cara a que figuren en el expediente del trabajador.</w:t>
      </w:r>
    </w:p>
    <w:p w:rsidR="00A615BD" w:rsidRDefault="00A615BD">
      <w:pPr>
        <w:spacing w:after="120" w:line="360" w:lineRule="auto"/>
        <w:jc w:val="both"/>
        <w:rPr>
          <w:rFonts w:ascii="Verdana" w:hAnsi="Verdana" w:cs="Verdana"/>
          <w:b/>
          <w:bCs/>
          <w:lang w:eastAsia="es-ES"/>
        </w:rPr>
      </w:pPr>
    </w:p>
    <w:p w:rsidR="00A615BD" w:rsidRPr="00C96794" w:rsidRDefault="00110B2F" w:rsidP="00342D59">
      <w:pPr>
        <w:numPr>
          <w:ilvl w:val="0"/>
          <w:numId w:val="8"/>
        </w:numPr>
        <w:spacing w:after="120" w:line="360" w:lineRule="auto"/>
        <w:ind w:left="0" w:firstLine="0"/>
        <w:jc w:val="both"/>
        <w:rPr>
          <w:b/>
          <w:color w:val="538135" w:themeColor="accent6" w:themeShade="BF"/>
        </w:rPr>
      </w:pPr>
      <w:r w:rsidRPr="00C96794">
        <w:rPr>
          <w:rFonts w:ascii="Verdana" w:eastAsia="Times New Roman" w:hAnsi="Verdana" w:cs="Verdana"/>
          <w:b/>
          <w:bCs/>
          <w:color w:val="538135" w:themeColor="accent6" w:themeShade="BF"/>
          <w:kern w:val="1"/>
          <w:sz w:val="32"/>
          <w:szCs w:val="32"/>
        </w:rPr>
        <w:t>Servicio</w:t>
      </w:r>
      <w:r w:rsidR="00A615BD" w:rsidRPr="00C96794">
        <w:rPr>
          <w:rFonts w:ascii="Verdana" w:eastAsia="Times New Roman" w:hAnsi="Verdana" w:cs="Verdana"/>
          <w:b/>
          <w:bCs/>
          <w:color w:val="538135" w:themeColor="accent6" w:themeShade="BF"/>
          <w:kern w:val="1"/>
          <w:sz w:val="32"/>
          <w:szCs w:val="32"/>
        </w:rPr>
        <w:t xml:space="preserve"> web asociado</w:t>
      </w:r>
    </w:p>
    <w:p w:rsidR="00A615BD" w:rsidRDefault="00A615BD">
      <w:pPr>
        <w:spacing w:after="120" w:line="360" w:lineRule="auto"/>
        <w:jc w:val="both"/>
      </w:pPr>
      <w:r>
        <w:rPr>
          <w:rFonts w:ascii="Verdana" w:hAnsi="Verdana" w:cs="Verdana"/>
          <w:sz w:val="22"/>
          <w:szCs w:val="22"/>
          <w:lang w:eastAsia="es-ES"/>
        </w:rPr>
        <w:t xml:space="preserve">El servicio web de HOMINIS asociado al procedimiento es el denominado </w:t>
      </w:r>
      <w:proofErr w:type="spellStart"/>
      <w:r>
        <w:rPr>
          <w:rFonts w:ascii="Verdana" w:hAnsi="Verdana" w:cs="Verdana"/>
          <w:sz w:val="22"/>
          <w:szCs w:val="22"/>
          <w:lang w:eastAsia="es-ES"/>
        </w:rPr>
        <w:t>CursosFormacion</w:t>
      </w:r>
      <w:proofErr w:type="spellEnd"/>
      <w:r>
        <w:rPr>
          <w:rFonts w:ascii="Verdana" w:hAnsi="Verdana" w:cs="Verdana"/>
          <w:sz w:val="22"/>
          <w:szCs w:val="22"/>
          <w:lang w:eastAsia="es-ES"/>
        </w:rPr>
        <w:t>, cuya descripción WSDL la encontramos en las URL siguientes:</w:t>
      </w:r>
    </w:p>
    <w:p w:rsidR="00A615BD" w:rsidRDefault="00A615BD">
      <w:pPr>
        <w:numPr>
          <w:ilvl w:val="0"/>
          <w:numId w:val="4"/>
        </w:numPr>
        <w:spacing w:after="120" w:line="360" w:lineRule="auto"/>
        <w:jc w:val="both"/>
        <w:rPr>
          <w:rFonts w:ascii="Verdana" w:hAnsi="Verdana" w:cs="Verdana"/>
          <w:sz w:val="22"/>
          <w:szCs w:val="22"/>
          <w:lang w:eastAsia="es-ES"/>
        </w:rPr>
      </w:pPr>
      <w:r>
        <w:rPr>
          <w:rFonts w:ascii="Verdana" w:hAnsi="Verdana" w:cs="Verdana"/>
          <w:sz w:val="22"/>
          <w:szCs w:val="22"/>
          <w:lang w:eastAsia="es-ES"/>
        </w:rPr>
        <w:t xml:space="preserve">PRO: </w:t>
      </w:r>
      <w:hyperlink r:id="rId8" w:history="1">
        <w:r w:rsidR="00110B2F" w:rsidRPr="00322CE1">
          <w:rPr>
            <w:rStyle w:val="Hipervnculo"/>
            <w:rFonts w:ascii="Verdana" w:hAnsi="Verdana" w:cs="Verdana"/>
            <w:sz w:val="20"/>
            <w:szCs w:val="20"/>
            <w:lang w:eastAsia="es-ES"/>
          </w:rPr>
          <w:t>http://osb.uam.es/uxxi-rrhh/formacion/PServices/CursosFormacion?wsdl</w:t>
        </w:r>
      </w:hyperlink>
    </w:p>
    <w:p w:rsidR="00A615BD" w:rsidRDefault="00A615BD">
      <w:pPr>
        <w:numPr>
          <w:ilvl w:val="0"/>
          <w:numId w:val="4"/>
        </w:numPr>
        <w:spacing w:after="120" w:line="360" w:lineRule="auto"/>
        <w:jc w:val="both"/>
        <w:rPr>
          <w:rFonts w:ascii="Verdana" w:hAnsi="Verdana" w:cs="Verdana"/>
          <w:sz w:val="22"/>
          <w:szCs w:val="22"/>
          <w:lang w:eastAsia="es-ES"/>
        </w:rPr>
      </w:pPr>
      <w:r>
        <w:rPr>
          <w:rFonts w:ascii="Verdana" w:hAnsi="Verdana" w:cs="Verdana"/>
          <w:sz w:val="22"/>
          <w:szCs w:val="22"/>
          <w:lang w:eastAsia="es-ES"/>
        </w:rPr>
        <w:t>PRE:</w:t>
      </w:r>
      <w:r w:rsidR="00110B2F">
        <w:rPr>
          <w:rFonts w:ascii="Verdana" w:hAnsi="Verdana" w:cs="Verdana"/>
          <w:sz w:val="22"/>
          <w:szCs w:val="22"/>
          <w:lang w:eastAsia="es-ES"/>
        </w:rPr>
        <w:t xml:space="preserve"> </w:t>
      </w:r>
      <w:hyperlink r:id="rId9" w:history="1">
        <w:r w:rsidR="00110B2F" w:rsidRPr="00322CE1">
          <w:rPr>
            <w:rStyle w:val="Hipervnculo"/>
            <w:rFonts w:ascii="Verdana" w:hAnsi="Verdana" w:cs="Verdana"/>
            <w:sz w:val="20"/>
            <w:szCs w:val="20"/>
            <w:lang w:eastAsia="es-ES"/>
          </w:rPr>
          <w:t>http://osb-pruebas.uam.es/uxxi-rrhh/formacion/PServices/CursosFormacion?wsdl</w:t>
        </w:r>
      </w:hyperlink>
    </w:p>
    <w:p w:rsidR="00A615BD" w:rsidRDefault="00A615BD">
      <w:pPr>
        <w:spacing w:after="120" w:line="360" w:lineRule="auto"/>
        <w:jc w:val="both"/>
      </w:pPr>
      <w:r>
        <w:rPr>
          <w:rFonts w:ascii="Verdana" w:hAnsi="Verdana" w:cs="Verdana"/>
          <w:sz w:val="22"/>
          <w:szCs w:val="22"/>
          <w:lang w:eastAsia="es-ES"/>
        </w:rPr>
        <w:t xml:space="preserve">La obtención de los cursos realizados por un trabajador, para mostrarlos en el formulario de solicitud, con el método </w:t>
      </w:r>
      <w:proofErr w:type="spellStart"/>
      <w:r>
        <w:rPr>
          <w:rFonts w:ascii="Verdana" w:hAnsi="Verdana" w:cs="Verdana"/>
          <w:sz w:val="22"/>
          <w:szCs w:val="22"/>
          <w:lang w:eastAsia="es-ES"/>
        </w:rPr>
        <w:t>ConsultaCursosPersona</w:t>
      </w:r>
      <w:proofErr w:type="spellEnd"/>
      <w:r>
        <w:rPr>
          <w:rFonts w:ascii="Verdana" w:hAnsi="Verdana" w:cs="Verdana"/>
          <w:sz w:val="22"/>
          <w:szCs w:val="22"/>
          <w:lang w:eastAsia="es-ES"/>
        </w:rPr>
        <w:t xml:space="preserve"> (se resaltan los parámetros):</w:t>
      </w:r>
    </w:p>
    <w:p w:rsidR="00A615BD" w:rsidRDefault="00A615BD">
      <w:pPr>
        <w:spacing w:after="120"/>
        <w:jc w:val="both"/>
        <w:rPr>
          <w:rFonts w:ascii="Courier New" w:hAnsi="Courier New" w:cs="Courier New"/>
          <w:lang w:eastAsia="es-ES"/>
        </w:rPr>
      </w:pPr>
    </w:p>
    <w:p w:rsidR="00A615BD" w:rsidRDefault="00A615BD">
      <w:pPr>
        <w:spacing w:after="120"/>
        <w:jc w:val="both"/>
        <w:rPr>
          <w:rFonts w:ascii="Courier New" w:hAnsi="Courier New" w:cs="Courier New"/>
          <w:lang w:eastAsia="es-ES"/>
        </w:rPr>
      </w:pPr>
    </w:p>
    <w:p w:rsidR="00A615BD" w:rsidRDefault="00A615BD">
      <w:pPr>
        <w:spacing w:after="120"/>
        <w:jc w:val="both"/>
        <w:rPr>
          <w:rFonts w:ascii="Courier New" w:hAnsi="Courier New" w:cs="Courier New"/>
          <w:lang w:eastAsia="es-ES"/>
        </w:rPr>
      </w:pPr>
    </w:p>
    <w:p w:rsidR="00A615BD" w:rsidRDefault="00A615BD">
      <w:pPr>
        <w:spacing w:after="120"/>
        <w:jc w:val="both"/>
        <w:rPr>
          <w:rFonts w:ascii="Courier New" w:hAnsi="Courier New" w:cs="Courier New"/>
          <w:lang w:eastAsia="es-ES"/>
        </w:rPr>
      </w:pPr>
    </w:p>
    <w:p w:rsidR="00A615BD" w:rsidRDefault="00A615BD">
      <w:pPr>
        <w:spacing w:after="120"/>
        <w:jc w:val="both"/>
        <w:rPr>
          <w:rFonts w:ascii="Courier New" w:hAnsi="Courier New" w:cs="Courier New"/>
          <w:lang w:eastAsia="es-ES"/>
        </w:rPr>
      </w:pPr>
    </w:p>
    <w:p w:rsidR="00A615BD" w:rsidRDefault="00A615BD">
      <w:pPr>
        <w:spacing w:after="120"/>
        <w:jc w:val="both"/>
        <w:rPr>
          <w:rFonts w:ascii="Courier New" w:hAnsi="Courier New" w:cs="Courier New"/>
          <w:lang w:eastAsia="es-ES"/>
        </w:rPr>
      </w:pPr>
    </w:p>
    <w:p w:rsidR="00A615BD" w:rsidRDefault="00A615BD">
      <w:pPr>
        <w:spacing w:after="120"/>
        <w:jc w:val="both"/>
        <w:rPr>
          <w:rFonts w:ascii="Courier New" w:hAnsi="Courier New" w:cs="Courier New"/>
          <w:lang w:eastAsia="es-ES"/>
        </w:rPr>
      </w:pPr>
    </w:p>
    <w:p w:rsidR="00A615BD" w:rsidRDefault="00817576">
      <w:pPr>
        <w:spacing w:after="120"/>
        <w:jc w:val="both"/>
      </w:pPr>
      <w:r>
        <w:rPr>
          <w:rFonts w:ascii="Courier New" w:hAnsi="Courier New" w:cs="Courier New"/>
          <w:sz w:val="16"/>
          <w:szCs w:val="16"/>
          <w:lang w:eastAsia="es-ES"/>
        </w:rPr>
        <w:t>&lt;</w:t>
      </w:r>
      <w:proofErr w:type="spellStart"/>
      <w:proofErr w:type="gramStart"/>
      <w:r>
        <w:rPr>
          <w:rFonts w:ascii="Courier New" w:hAnsi="Courier New" w:cs="Courier New"/>
          <w:sz w:val="16"/>
          <w:szCs w:val="16"/>
          <w:lang w:eastAsia="es-ES"/>
        </w:rPr>
        <w:t>soapenv:Envelope</w:t>
      </w:r>
      <w:proofErr w:type="spellEnd"/>
      <w:proofErr w:type="gramEnd"/>
      <w:r>
        <w:rPr>
          <w:rFonts w:ascii="Courier New" w:hAnsi="Courier New" w:cs="Courier New"/>
          <w:sz w:val="16"/>
          <w:szCs w:val="16"/>
          <w:lang w:eastAsia="es-ES"/>
        </w:rPr>
        <w:t xml:space="preserve"> </w:t>
      </w:r>
      <w:proofErr w:type="spellStart"/>
      <w:r w:rsidR="00A615BD">
        <w:rPr>
          <w:rFonts w:ascii="Courier New" w:hAnsi="Courier New" w:cs="Courier New"/>
          <w:sz w:val="16"/>
          <w:szCs w:val="16"/>
          <w:lang w:eastAsia="es-ES"/>
        </w:rPr>
        <w:t>xmlns:soapenv</w:t>
      </w:r>
      <w:proofErr w:type="spellEnd"/>
      <w:r w:rsidR="00A615BD">
        <w:rPr>
          <w:rFonts w:ascii="Courier New" w:hAnsi="Courier New" w:cs="Courier New"/>
          <w:sz w:val="16"/>
          <w:szCs w:val="16"/>
          <w:lang w:eastAsia="es-ES"/>
        </w:rPr>
        <w:t>="http://schemas.xmlsoap.org/</w:t>
      </w:r>
      <w:proofErr w:type="spellStart"/>
      <w:r w:rsidR="00A615BD">
        <w:rPr>
          <w:rFonts w:ascii="Courier New" w:hAnsi="Courier New" w:cs="Courier New"/>
          <w:sz w:val="16"/>
          <w:szCs w:val="16"/>
          <w:lang w:eastAsia="es-ES"/>
        </w:rPr>
        <w:t>soap</w:t>
      </w:r>
      <w:proofErr w:type="spellEnd"/>
      <w:r w:rsidR="00A615BD">
        <w:rPr>
          <w:rFonts w:ascii="Courier New" w:hAnsi="Courier New" w:cs="Courier New"/>
          <w:sz w:val="16"/>
          <w:szCs w:val="16"/>
          <w:lang w:eastAsia="es-ES"/>
        </w:rPr>
        <w:t>/</w:t>
      </w:r>
      <w:proofErr w:type="spellStart"/>
      <w:r w:rsidR="00A615BD">
        <w:rPr>
          <w:rFonts w:ascii="Courier New" w:hAnsi="Courier New" w:cs="Courier New"/>
          <w:sz w:val="16"/>
          <w:szCs w:val="16"/>
          <w:lang w:eastAsia="es-ES"/>
        </w:rPr>
        <w:t>envelope</w:t>
      </w:r>
      <w:proofErr w:type="spellEnd"/>
      <w:r w:rsidR="00A615BD">
        <w:rPr>
          <w:rFonts w:ascii="Courier New" w:hAnsi="Courier New" w:cs="Courier New"/>
          <w:sz w:val="16"/>
          <w:szCs w:val="16"/>
          <w:lang w:eastAsia="es-ES"/>
        </w:rPr>
        <w:t xml:space="preserve">/" </w:t>
      </w:r>
      <w:proofErr w:type="spellStart"/>
      <w:r w:rsidR="00A615BD">
        <w:rPr>
          <w:rFonts w:ascii="Courier New" w:hAnsi="Courier New" w:cs="Courier New"/>
          <w:sz w:val="16"/>
          <w:szCs w:val="16"/>
          <w:lang w:eastAsia="es-ES"/>
        </w:rPr>
        <w:t>xmlns:cur</w:t>
      </w:r>
      <w:proofErr w:type="spellEnd"/>
      <w:r w:rsidR="00A615BD">
        <w:rPr>
          <w:rFonts w:ascii="Courier New" w:hAnsi="Courier New" w:cs="Courier New"/>
          <w:sz w:val="16"/>
          <w:szCs w:val="16"/>
          <w:lang w:eastAsia="es-ES"/>
        </w:rPr>
        <w:t>="http://www.ocu.es/xsd/CursosFormacion"&gt;</w:t>
      </w:r>
    </w:p>
    <w:p w:rsidR="00A615BD" w:rsidRDefault="00A615BD">
      <w:pPr>
        <w:spacing w:after="120"/>
        <w:jc w:val="both"/>
      </w:pPr>
      <w:r>
        <w:rPr>
          <w:rFonts w:ascii="Courier New" w:eastAsia="Courier New" w:hAnsi="Courier New" w:cs="Courier New"/>
          <w:sz w:val="16"/>
          <w:szCs w:val="16"/>
          <w:lang w:eastAsia="es-ES"/>
        </w:rPr>
        <w:lastRenderedPageBreak/>
        <w:t xml:space="preserve">   </w:t>
      </w:r>
      <w:r>
        <w:rPr>
          <w:rFonts w:ascii="Courier New" w:hAnsi="Courier New" w:cs="Courier New"/>
          <w:sz w:val="16"/>
          <w:szCs w:val="16"/>
          <w:lang w:eastAsia="es-ES"/>
        </w:rPr>
        <w:t>&lt;</w:t>
      </w:r>
      <w:proofErr w:type="spellStart"/>
      <w:proofErr w:type="gramStart"/>
      <w:r>
        <w:rPr>
          <w:rFonts w:ascii="Courier New" w:hAnsi="Courier New" w:cs="Courier New"/>
          <w:sz w:val="16"/>
          <w:szCs w:val="16"/>
          <w:lang w:eastAsia="es-ES"/>
        </w:rPr>
        <w:t>soapenv:Header</w:t>
      </w:r>
      <w:proofErr w:type="spellEnd"/>
      <w:proofErr w:type="gramEnd"/>
      <w:r>
        <w:rPr>
          <w:rFonts w:ascii="Courier New" w:hAnsi="Courier New" w:cs="Courier New"/>
          <w:sz w:val="16"/>
          <w:szCs w:val="16"/>
          <w:lang w:eastAsia="es-ES"/>
        </w:rPr>
        <w:t>/&gt;</w:t>
      </w:r>
    </w:p>
    <w:p w:rsidR="00A615BD" w:rsidRDefault="00A615BD">
      <w:pPr>
        <w:spacing w:after="120"/>
        <w:jc w:val="both"/>
      </w:pPr>
      <w:r>
        <w:rPr>
          <w:rFonts w:ascii="Courier New" w:eastAsia="Courier New" w:hAnsi="Courier New" w:cs="Courier New"/>
          <w:sz w:val="16"/>
          <w:szCs w:val="16"/>
          <w:lang w:eastAsia="es-ES"/>
        </w:rPr>
        <w:t xml:space="preserve">   </w:t>
      </w:r>
      <w:r>
        <w:rPr>
          <w:rFonts w:ascii="Courier New" w:hAnsi="Courier New" w:cs="Courier New"/>
          <w:sz w:val="16"/>
          <w:szCs w:val="16"/>
          <w:lang w:eastAsia="es-ES"/>
        </w:rPr>
        <w:t>&lt;</w:t>
      </w:r>
      <w:proofErr w:type="spellStart"/>
      <w:proofErr w:type="gramStart"/>
      <w:r>
        <w:rPr>
          <w:rFonts w:ascii="Courier New" w:hAnsi="Courier New" w:cs="Courier New"/>
          <w:sz w:val="16"/>
          <w:szCs w:val="16"/>
          <w:lang w:eastAsia="es-ES"/>
        </w:rPr>
        <w:t>soapenv:Body</w:t>
      </w:r>
      <w:proofErr w:type="spellEnd"/>
      <w:proofErr w:type="gramEnd"/>
      <w:r>
        <w:rPr>
          <w:rFonts w:ascii="Courier New" w:hAnsi="Courier New" w:cs="Courier New"/>
          <w:sz w:val="16"/>
          <w:szCs w:val="16"/>
          <w:lang w:eastAsia="es-ES"/>
        </w:rPr>
        <w:t>&gt;</w:t>
      </w:r>
    </w:p>
    <w:p w:rsidR="00A615BD" w:rsidRDefault="00A615BD">
      <w:pPr>
        <w:spacing w:after="120"/>
        <w:jc w:val="both"/>
      </w:pPr>
      <w:r>
        <w:rPr>
          <w:rFonts w:ascii="Courier New" w:eastAsia="Courier New" w:hAnsi="Courier New" w:cs="Courier New"/>
          <w:sz w:val="16"/>
          <w:szCs w:val="16"/>
          <w:lang w:eastAsia="es-ES"/>
        </w:rPr>
        <w:t xml:space="preserve">      </w:t>
      </w:r>
      <w:r>
        <w:rPr>
          <w:rFonts w:ascii="Courier New" w:hAnsi="Courier New" w:cs="Courier New"/>
          <w:sz w:val="16"/>
          <w:szCs w:val="16"/>
          <w:lang w:eastAsia="es-ES"/>
        </w:rPr>
        <w:t>&lt;</w:t>
      </w:r>
      <w:proofErr w:type="spellStart"/>
      <w:proofErr w:type="gramStart"/>
      <w:r>
        <w:rPr>
          <w:rFonts w:ascii="Courier New" w:hAnsi="Courier New" w:cs="Courier New"/>
          <w:sz w:val="16"/>
          <w:szCs w:val="16"/>
          <w:lang w:eastAsia="es-ES"/>
        </w:rPr>
        <w:t>cur:fuConsultaCursosPersonaRequest</w:t>
      </w:r>
      <w:proofErr w:type="spellEnd"/>
      <w:proofErr w:type="gramEnd"/>
      <w:r>
        <w:rPr>
          <w:rFonts w:ascii="Courier New" w:hAnsi="Courier New" w:cs="Courier New"/>
          <w:sz w:val="16"/>
          <w:szCs w:val="16"/>
          <w:lang w:eastAsia="es-ES"/>
        </w:rPr>
        <w:t>&gt;</w:t>
      </w:r>
    </w:p>
    <w:p w:rsidR="00A615BD" w:rsidRDefault="00A615BD">
      <w:pPr>
        <w:spacing w:after="120"/>
        <w:jc w:val="both"/>
      </w:pPr>
      <w:r>
        <w:rPr>
          <w:rFonts w:ascii="Courier New" w:eastAsia="Courier New" w:hAnsi="Courier New" w:cs="Courier New"/>
          <w:sz w:val="16"/>
          <w:szCs w:val="16"/>
          <w:lang w:eastAsia="es-ES"/>
        </w:rPr>
        <w:t xml:space="preserve">         </w:t>
      </w:r>
      <w:r>
        <w:rPr>
          <w:rFonts w:ascii="Courier New" w:hAnsi="Courier New" w:cs="Courier New"/>
          <w:sz w:val="16"/>
          <w:szCs w:val="16"/>
          <w:lang w:eastAsia="es-ES"/>
        </w:rPr>
        <w:t>&lt;</w:t>
      </w:r>
      <w:proofErr w:type="gramStart"/>
      <w:r>
        <w:rPr>
          <w:rFonts w:ascii="Courier New" w:hAnsi="Courier New" w:cs="Courier New"/>
          <w:sz w:val="16"/>
          <w:szCs w:val="16"/>
          <w:lang w:eastAsia="es-ES"/>
        </w:rPr>
        <w:t>cur:PV</w:t>
      </w:r>
      <w:proofErr w:type="gramEnd"/>
      <w:r>
        <w:rPr>
          <w:rFonts w:ascii="Courier New" w:hAnsi="Courier New" w:cs="Courier New"/>
          <w:sz w:val="16"/>
          <w:szCs w:val="16"/>
          <w:lang w:eastAsia="es-ES"/>
        </w:rPr>
        <w:t>2_I_TIPO_DOC&gt;</w:t>
      </w:r>
      <w:r>
        <w:rPr>
          <w:rFonts w:ascii="Courier New" w:hAnsi="Courier New" w:cs="Courier New"/>
          <w:b/>
          <w:bCs/>
          <w:color w:val="3333FF"/>
          <w:sz w:val="16"/>
          <w:szCs w:val="16"/>
          <w:lang w:eastAsia="es-ES"/>
        </w:rPr>
        <w:t>NIF</w:t>
      </w:r>
      <w:r>
        <w:rPr>
          <w:rFonts w:ascii="Courier New" w:hAnsi="Courier New" w:cs="Courier New"/>
          <w:sz w:val="16"/>
          <w:szCs w:val="16"/>
          <w:lang w:eastAsia="es-ES"/>
        </w:rPr>
        <w:t>&lt;/cur:PV2_I_TIPO_DOC&gt;</w:t>
      </w:r>
    </w:p>
    <w:p w:rsidR="00A615BD" w:rsidRDefault="00A615BD">
      <w:pPr>
        <w:spacing w:after="120"/>
        <w:jc w:val="both"/>
      </w:pPr>
      <w:r>
        <w:rPr>
          <w:rFonts w:ascii="Courier New" w:eastAsia="Courier New" w:hAnsi="Courier New" w:cs="Courier New"/>
          <w:sz w:val="16"/>
          <w:szCs w:val="16"/>
          <w:lang w:eastAsia="es-ES"/>
        </w:rPr>
        <w:t xml:space="preserve">         </w:t>
      </w:r>
      <w:r>
        <w:rPr>
          <w:rFonts w:ascii="Courier New" w:hAnsi="Courier New" w:cs="Courier New"/>
          <w:sz w:val="16"/>
          <w:szCs w:val="16"/>
          <w:lang w:eastAsia="es-ES"/>
        </w:rPr>
        <w:t>&lt;</w:t>
      </w:r>
      <w:proofErr w:type="gramStart"/>
      <w:r>
        <w:rPr>
          <w:rFonts w:ascii="Courier New" w:hAnsi="Courier New" w:cs="Courier New"/>
          <w:sz w:val="16"/>
          <w:szCs w:val="16"/>
          <w:lang w:eastAsia="es-ES"/>
        </w:rPr>
        <w:t>cur:PV</w:t>
      </w:r>
      <w:proofErr w:type="gramEnd"/>
      <w:r>
        <w:rPr>
          <w:rFonts w:ascii="Courier New" w:hAnsi="Courier New" w:cs="Courier New"/>
          <w:sz w:val="16"/>
          <w:szCs w:val="16"/>
          <w:lang w:eastAsia="es-ES"/>
        </w:rPr>
        <w:t>2_I_NIF&gt;</w:t>
      </w:r>
      <w:r>
        <w:rPr>
          <w:rFonts w:ascii="Courier New" w:hAnsi="Courier New" w:cs="Courier New"/>
          <w:b/>
          <w:bCs/>
          <w:color w:val="3333FF"/>
          <w:sz w:val="16"/>
          <w:szCs w:val="16"/>
          <w:lang w:eastAsia="es-ES"/>
        </w:rPr>
        <w:t>00000000S</w:t>
      </w:r>
      <w:r>
        <w:rPr>
          <w:rFonts w:ascii="Courier New" w:hAnsi="Courier New" w:cs="Courier New"/>
          <w:sz w:val="16"/>
          <w:szCs w:val="16"/>
          <w:lang w:eastAsia="es-ES"/>
        </w:rPr>
        <w:t>&lt;/cur:PV2_I_NIF&gt;</w:t>
      </w:r>
    </w:p>
    <w:p w:rsidR="00A615BD" w:rsidRDefault="00A615BD">
      <w:pPr>
        <w:spacing w:after="120"/>
        <w:jc w:val="both"/>
      </w:pPr>
      <w:r>
        <w:rPr>
          <w:rFonts w:ascii="Courier New" w:eastAsia="Courier New" w:hAnsi="Courier New" w:cs="Courier New"/>
          <w:sz w:val="16"/>
          <w:szCs w:val="16"/>
          <w:lang w:eastAsia="es-ES"/>
        </w:rPr>
        <w:t xml:space="preserve">         </w:t>
      </w:r>
      <w:r>
        <w:rPr>
          <w:rFonts w:ascii="Courier New" w:hAnsi="Courier New" w:cs="Courier New"/>
          <w:sz w:val="16"/>
          <w:szCs w:val="16"/>
          <w:lang w:eastAsia="es-ES"/>
        </w:rPr>
        <w:t>&lt;</w:t>
      </w:r>
      <w:proofErr w:type="gramStart"/>
      <w:r>
        <w:rPr>
          <w:rFonts w:ascii="Courier New" w:hAnsi="Courier New" w:cs="Courier New"/>
          <w:sz w:val="16"/>
          <w:szCs w:val="16"/>
          <w:lang w:eastAsia="es-ES"/>
        </w:rPr>
        <w:t>cur:PV</w:t>
      </w:r>
      <w:proofErr w:type="gramEnd"/>
      <w:r>
        <w:rPr>
          <w:rFonts w:ascii="Courier New" w:hAnsi="Courier New" w:cs="Courier New"/>
          <w:sz w:val="16"/>
          <w:szCs w:val="16"/>
          <w:lang w:eastAsia="es-ES"/>
        </w:rPr>
        <w:t>2_I_LANGISO&gt;</w:t>
      </w:r>
      <w:r>
        <w:rPr>
          <w:rFonts w:ascii="Courier New" w:hAnsi="Courier New" w:cs="Courier New"/>
          <w:b/>
          <w:bCs/>
          <w:color w:val="3333FF"/>
          <w:sz w:val="16"/>
          <w:szCs w:val="16"/>
          <w:lang w:eastAsia="es-ES"/>
        </w:rPr>
        <w:t>ES</w:t>
      </w:r>
      <w:r>
        <w:rPr>
          <w:rFonts w:ascii="Courier New" w:hAnsi="Courier New" w:cs="Courier New"/>
          <w:sz w:val="16"/>
          <w:szCs w:val="16"/>
          <w:lang w:eastAsia="es-ES"/>
        </w:rPr>
        <w:t>&lt;/cur:PV2_I_LANGISO&gt;</w:t>
      </w:r>
    </w:p>
    <w:p w:rsidR="00A615BD" w:rsidRDefault="00A615BD">
      <w:pPr>
        <w:spacing w:after="120"/>
        <w:jc w:val="both"/>
      </w:pPr>
      <w:r>
        <w:rPr>
          <w:rFonts w:ascii="Courier New" w:eastAsia="Courier New" w:hAnsi="Courier New" w:cs="Courier New"/>
          <w:sz w:val="16"/>
          <w:szCs w:val="16"/>
          <w:lang w:eastAsia="es-ES"/>
        </w:rPr>
        <w:t xml:space="preserve">      </w:t>
      </w:r>
      <w:r>
        <w:rPr>
          <w:rFonts w:ascii="Courier New" w:hAnsi="Courier New" w:cs="Courier New"/>
          <w:sz w:val="16"/>
          <w:szCs w:val="16"/>
          <w:lang w:eastAsia="es-ES"/>
        </w:rPr>
        <w:t>&lt;/</w:t>
      </w:r>
      <w:proofErr w:type="spellStart"/>
      <w:proofErr w:type="gramStart"/>
      <w:r>
        <w:rPr>
          <w:rFonts w:ascii="Courier New" w:hAnsi="Courier New" w:cs="Courier New"/>
          <w:sz w:val="16"/>
          <w:szCs w:val="16"/>
          <w:lang w:eastAsia="es-ES"/>
        </w:rPr>
        <w:t>cur:fuConsultaCursosPersonaRequest</w:t>
      </w:r>
      <w:proofErr w:type="spellEnd"/>
      <w:proofErr w:type="gramEnd"/>
      <w:r>
        <w:rPr>
          <w:rFonts w:ascii="Courier New" w:hAnsi="Courier New" w:cs="Courier New"/>
          <w:sz w:val="16"/>
          <w:szCs w:val="16"/>
          <w:lang w:eastAsia="es-ES"/>
        </w:rPr>
        <w:t>&gt;</w:t>
      </w:r>
    </w:p>
    <w:p w:rsidR="00A615BD" w:rsidRDefault="00A615BD">
      <w:pPr>
        <w:spacing w:after="120"/>
        <w:jc w:val="both"/>
      </w:pPr>
      <w:r>
        <w:rPr>
          <w:rFonts w:ascii="Courier New" w:eastAsia="Courier New" w:hAnsi="Courier New" w:cs="Courier New"/>
          <w:sz w:val="16"/>
          <w:szCs w:val="16"/>
          <w:lang w:eastAsia="es-ES"/>
        </w:rPr>
        <w:t xml:space="preserve">   </w:t>
      </w:r>
      <w:r>
        <w:rPr>
          <w:rFonts w:ascii="Courier New" w:hAnsi="Courier New" w:cs="Courier New"/>
          <w:sz w:val="16"/>
          <w:szCs w:val="16"/>
          <w:lang w:eastAsia="es-ES"/>
        </w:rPr>
        <w:t>&lt;/</w:t>
      </w:r>
      <w:proofErr w:type="spellStart"/>
      <w:proofErr w:type="gramStart"/>
      <w:r>
        <w:rPr>
          <w:rFonts w:ascii="Courier New" w:hAnsi="Courier New" w:cs="Courier New"/>
          <w:sz w:val="16"/>
          <w:szCs w:val="16"/>
          <w:lang w:eastAsia="es-ES"/>
        </w:rPr>
        <w:t>soapenv:Body</w:t>
      </w:r>
      <w:proofErr w:type="spellEnd"/>
      <w:proofErr w:type="gramEnd"/>
      <w:r>
        <w:rPr>
          <w:rFonts w:ascii="Courier New" w:hAnsi="Courier New" w:cs="Courier New"/>
          <w:sz w:val="16"/>
          <w:szCs w:val="16"/>
          <w:lang w:eastAsia="es-ES"/>
        </w:rPr>
        <w:t>&gt;</w:t>
      </w:r>
    </w:p>
    <w:p w:rsidR="00A615BD" w:rsidRDefault="00A615BD">
      <w:pPr>
        <w:spacing w:after="120"/>
        <w:jc w:val="both"/>
      </w:pPr>
      <w:r>
        <w:rPr>
          <w:rFonts w:ascii="Courier New" w:hAnsi="Courier New" w:cs="Courier New"/>
          <w:sz w:val="16"/>
          <w:szCs w:val="16"/>
          <w:lang w:eastAsia="es-ES"/>
        </w:rPr>
        <w:t>&lt;/</w:t>
      </w:r>
      <w:proofErr w:type="spellStart"/>
      <w:proofErr w:type="gramStart"/>
      <w:r>
        <w:rPr>
          <w:rFonts w:ascii="Courier New" w:hAnsi="Courier New" w:cs="Courier New"/>
          <w:sz w:val="16"/>
          <w:szCs w:val="16"/>
          <w:lang w:eastAsia="es-ES"/>
        </w:rPr>
        <w:t>soapenv:Envelope</w:t>
      </w:r>
      <w:proofErr w:type="spellEnd"/>
      <w:proofErr w:type="gramEnd"/>
      <w:r>
        <w:rPr>
          <w:rFonts w:ascii="Courier New" w:hAnsi="Courier New" w:cs="Courier New"/>
          <w:sz w:val="16"/>
          <w:szCs w:val="16"/>
          <w:lang w:eastAsia="es-ES"/>
        </w:rPr>
        <w:t>&gt;</w:t>
      </w:r>
    </w:p>
    <w:p w:rsidR="00A615BD" w:rsidRDefault="00A615BD">
      <w:pPr>
        <w:spacing w:after="120" w:line="360" w:lineRule="auto"/>
        <w:jc w:val="both"/>
        <w:rPr>
          <w:rFonts w:ascii="Verdana" w:hAnsi="Verdana" w:cs="Verdana"/>
          <w:lang w:eastAsia="es-ES"/>
        </w:rPr>
      </w:pPr>
    </w:p>
    <w:p w:rsidR="00A615BD" w:rsidRDefault="00A615BD">
      <w:pPr>
        <w:spacing w:after="120" w:line="360" w:lineRule="auto"/>
        <w:jc w:val="both"/>
      </w:pPr>
      <w:r>
        <w:rPr>
          <w:rFonts w:ascii="Verdana" w:hAnsi="Verdana" w:cs="Verdana"/>
          <w:sz w:val="22"/>
          <w:szCs w:val="22"/>
          <w:lang w:eastAsia="es-ES"/>
        </w:rPr>
        <w:t>los datos devueltos han de filtrarse para obtener únicamente los cursos cuyo organismo sea el siguiente:</w:t>
      </w:r>
    </w:p>
    <w:p w:rsidR="00A615BD" w:rsidRDefault="00A615BD">
      <w:pPr>
        <w:spacing w:after="120" w:line="360" w:lineRule="auto"/>
        <w:jc w:val="both"/>
      </w:pPr>
      <w:r>
        <w:rPr>
          <w:rFonts w:ascii="Courier New" w:hAnsi="Courier New" w:cs="Courier New"/>
          <w:sz w:val="16"/>
          <w:szCs w:val="16"/>
          <w:lang w:eastAsia="es-ES"/>
        </w:rPr>
        <w:t>&lt;</w:t>
      </w:r>
      <w:proofErr w:type="spellStart"/>
      <w:proofErr w:type="gramStart"/>
      <w:r>
        <w:rPr>
          <w:rFonts w:ascii="Courier New" w:hAnsi="Courier New" w:cs="Courier New"/>
          <w:sz w:val="16"/>
          <w:szCs w:val="16"/>
          <w:lang w:eastAsia="es-ES"/>
        </w:rPr>
        <w:t>cur:ORGANISMO</w:t>
      </w:r>
      <w:proofErr w:type="spellEnd"/>
      <w:proofErr w:type="gramEnd"/>
      <w:r>
        <w:rPr>
          <w:rFonts w:ascii="Courier New" w:hAnsi="Courier New" w:cs="Courier New"/>
          <w:sz w:val="16"/>
          <w:szCs w:val="16"/>
          <w:lang w:eastAsia="es-ES"/>
        </w:rPr>
        <w:t xml:space="preserve"> ID="1731"&gt;UNIVERSIDAD AUTONOMA MADRID&lt;/</w:t>
      </w:r>
      <w:proofErr w:type="spellStart"/>
      <w:r>
        <w:rPr>
          <w:rFonts w:ascii="Courier New" w:hAnsi="Courier New" w:cs="Courier New"/>
          <w:sz w:val="16"/>
          <w:szCs w:val="16"/>
          <w:lang w:eastAsia="es-ES"/>
        </w:rPr>
        <w:t>cur:ORGANISMO</w:t>
      </w:r>
      <w:proofErr w:type="spellEnd"/>
      <w:r>
        <w:rPr>
          <w:rFonts w:ascii="Courier New" w:hAnsi="Courier New" w:cs="Courier New"/>
          <w:sz w:val="16"/>
          <w:szCs w:val="16"/>
          <w:lang w:eastAsia="es-ES"/>
        </w:rPr>
        <w:t>&gt;</w:t>
      </w:r>
    </w:p>
    <w:p w:rsidR="00A615BD" w:rsidRDefault="00A615BD">
      <w:pPr>
        <w:spacing w:after="120" w:line="360" w:lineRule="auto"/>
        <w:jc w:val="both"/>
        <w:rPr>
          <w:rFonts w:ascii="Verdana" w:hAnsi="Verdana" w:cs="Verdana"/>
          <w:sz w:val="16"/>
          <w:szCs w:val="16"/>
          <w:lang w:eastAsia="es-ES"/>
        </w:rPr>
      </w:pPr>
    </w:p>
    <w:p w:rsidR="00A615BD" w:rsidRDefault="00A615BD">
      <w:pPr>
        <w:spacing w:after="120" w:line="360" w:lineRule="auto"/>
        <w:jc w:val="both"/>
      </w:pPr>
      <w:r>
        <w:rPr>
          <w:rFonts w:ascii="Verdana" w:hAnsi="Verdana" w:cs="Verdana"/>
          <w:sz w:val="22"/>
          <w:szCs w:val="22"/>
          <w:lang w:eastAsia="es-ES"/>
        </w:rPr>
        <w:t>Entre los datos devueltos que permiten la elaboración del certificado, tenemos la fecha de inicio/fin, número de horas</w:t>
      </w:r>
      <w:r w:rsidR="00817576">
        <w:rPr>
          <w:rFonts w:ascii="Verdana" w:hAnsi="Verdana" w:cs="Verdana"/>
          <w:sz w:val="22"/>
          <w:szCs w:val="22"/>
          <w:lang w:eastAsia="es-ES"/>
        </w:rPr>
        <w:t>,</w:t>
      </w:r>
      <w:r>
        <w:rPr>
          <w:rFonts w:ascii="Verdana" w:hAnsi="Verdana" w:cs="Verdana"/>
          <w:sz w:val="22"/>
          <w:szCs w:val="22"/>
          <w:lang w:eastAsia="es-ES"/>
        </w:rPr>
        <w:t xml:space="preserve"> asistencia/aprovechamiento y la descripción o título del curso.</w:t>
      </w:r>
    </w:p>
    <w:p w:rsidR="00A615BD" w:rsidRDefault="00A615BD">
      <w:pPr>
        <w:spacing w:after="120" w:line="360" w:lineRule="auto"/>
        <w:jc w:val="both"/>
        <w:rPr>
          <w:rFonts w:ascii="Verdana" w:hAnsi="Verdana" w:cs="Verdana"/>
          <w:sz w:val="16"/>
          <w:szCs w:val="16"/>
          <w:lang w:eastAsia="es-ES"/>
        </w:rPr>
      </w:pPr>
    </w:p>
    <w:p w:rsidR="00A615BD" w:rsidRPr="00C96794" w:rsidRDefault="00A615BD" w:rsidP="00342D59">
      <w:pPr>
        <w:numPr>
          <w:ilvl w:val="0"/>
          <w:numId w:val="8"/>
        </w:numPr>
        <w:spacing w:after="120" w:line="360" w:lineRule="auto"/>
        <w:ind w:left="0" w:firstLine="0"/>
        <w:jc w:val="both"/>
        <w:rPr>
          <w:b/>
          <w:color w:val="538135" w:themeColor="accent6" w:themeShade="BF"/>
        </w:rPr>
      </w:pPr>
      <w:r w:rsidRPr="00C96794">
        <w:rPr>
          <w:rFonts w:ascii="Verdana" w:eastAsia="Times New Roman" w:hAnsi="Verdana" w:cs="Verdana"/>
          <w:b/>
          <w:bCs/>
          <w:color w:val="538135" w:themeColor="accent6" w:themeShade="BF"/>
          <w:kern w:val="1"/>
          <w:sz w:val="32"/>
          <w:szCs w:val="32"/>
        </w:rPr>
        <w:t>Certificado</w:t>
      </w:r>
    </w:p>
    <w:p w:rsidR="00A615BD" w:rsidRDefault="00A615BD">
      <w:pPr>
        <w:spacing w:after="120" w:line="360" w:lineRule="auto"/>
        <w:jc w:val="both"/>
      </w:pPr>
      <w:r>
        <w:rPr>
          <w:rFonts w:ascii="Verdana" w:hAnsi="Verdana" w:cs="Verdana"/>
          <w:sz w:val="22"/>
          <w:szCs w:val="22"/>
          <w:lang w:eastAsia="es-ES"/>
        </w:rPr>
        <w:t>Con los datos del curso seleccionado se elabora un certificado fir</w:t>
      </w:r>
      <w:r w:rsidR="00817576">
        <w:rPr>
          <w:rFonts w:ascii="Verdana" w:hAnsi="Verdana" w:cs="Verdana"/>
          <w:sz w:val="22"/>
          <w:szCs w:val="22"/>
          <w:lang w:eastAsia="es-ES"/>
        </w:rPr>
        <w:t xml:space="preserve">mado con el sello de Gerencia. </w:t>
      </w:r>
      <w:r>
        <w:rPr>
          <w:rFonts w:ascii="Verdana" w:hAnsi="Verdana" w:cs="Verdana"/>
          <w:sz w:val="22"/>
          <w:szCs w:val="22"/>
          <w:lang w:eastAsia="es-ES"/>
        </w:rPr>
        <w:t>Debe tener los siguientes datos:</w:t>
      </w:r>
    </w:p>
    <w:p w:rsidR="00A615BD" w:rsidRDefault="00A615BD">
      <w:pPr>
        <w:numPr>
          <w:ilvl w:val="0"/>
          <w:numId w:val="5"/>
        </w:numPr>
        <w:spacing w:after="120" w:line="360" w:lineRule="auto"/>
        <w:jc w:val="both"/>
      </w:pPr>
      <w:r>
        <w:rPr>
          <w:rFonts w:ascii="Verdana" w:hAnsi="Verdana" w:cs="Verdana"/>
          <w:sz w:val="22"/>
          <w:szCs w:val="22"/>
          <w:lang w:eastAsia="es-ES"/>
        </w:rPr>
        <w:t>Nombre, apellidos y DNI del asistente</w:t>
      </w:r>
      <w:r w:rsidR="00817576">
        <w:rPr>
          <w:rFonts w:ascii="Verdana" w:hAnsi="Verdana" w:cs="Verdana"/>
          <w:sz w:val="22"/>
          <w:szCs w:val="22"/>
          <w:lang w:eastAsia="es-ES"/>
        </w:rPr>
        <w:t>.</w:t>
      </w:r>
    </w:p>
    <w:p w:rsidR="00A615BD" w:rsidRDefault="00A615BD">
      <w:pPr>
        <w:numPr>
          <w:ilvl w:val="0"/>
          <w:numId w:val="5"/>
        </w:numPr>
        <w:spacing w:after="120" w:line="360" w:lineRule="auto"/>
        <w:jc w:val="both"/>
      </w:pPr>
      <w:r>
        <w:rPr>
          <w:rFonts w:ascii="Verdana" w:hAnsi="Verdana" w:cs="Verdana"/>
          <w:sz w:val="22"/>
          <w:szCs w:val="22"/>
          <w:lang w:eastAsia="es-ES"/>
        </w:rPr>
        <w:t>Indicación de si se certifica asistencia o asistencia y aprovechamiento.</w:t>
      </w:r>
    </w:p>
    <w:p w:rsidR="00A615BD" w:rsidRDefault="00A615BD">
      <w:pPr>
        <w:numPr>
          <w:ilvl w:val="0"/>
          <w:numId w:val="5"/>
        </w:numPr>
        <w:spacing w:after="120" w:line="360" w:lineRule="auto"/>
        <w:jc w:val="both"/>
      </w:pPr>
      <w:r>
        <w:rPr>
          <w:rFonts w:ascii="Verdana" w:hAnsi="Verdana" w:cs="Verdana"/>
          <w:sz w:val="22"/>
          <w:szCs w:val="22"/>
          <w:lang w:eastAsia="es-ES"/>
        </w:rPr>
        <w:t>Título del curso</w:t>
      </w:r>
      <w:r w:rsidR="00817576">
        <w:rPr>
          <w:rFonts w:ascii="Verdana" w:hAnsi="Verdana" w:cs="Verdana"/>
          <w:sz w:val="22"/>
          <w:szCs w:val="22"/>
          <w:lang w:eastAsia="es-ES"/>
        </w:rPr>
        <w:t>.</w:t>
      </w:r>
    </w:p>
    <w:p w:rsidR="00A615BD" w:rsidRDefault="00A615BD">
      <w:pPr>
        <w:numPr>
          <w:ilvl w:val="0"/>
          <w:numId w:val="5"/>
        </w:numPr>
        <w:spacing w:after="120" w:line="360" w:lineRule="auto"/>
        <w:jc w:val="both"/>
      </w:pPr>
      <w:r>
        <w:rPr>
          <w:rFonts w:ascii="Verdana" w:hAnsi="Verdana" w:cs="Verdana"/>
          <w:sz w:val="22"/>
          <w:szCs w:val="22"/>
          <w:lang w:eastAsia="es-ES"/>
        </w:rPr>
        <w:t>Fecha de inicio y fin del curso</w:t>
      </w:r>
      <w:r w:rsidR="00817576">
        <w:rPr>
          <w:rFonts w:ascii="Verdana" w:hAnsi="Verdana" w:cs="Verdana"/>
          <w:sz w:val="22"/>
          <w:szCs w:val="22"/>
          <w:lang w:eastAsia="es-ES"/>
        </w:rPr>
        <w:t>.</w:t>
      </w:r>
    </w:p>
    <w:p w:rsidR="00A615BD" w:rsidRDefault="00A615BD">
      <w:pPr>
        <w:numPr>
          <w:ilvl w:val="0"/>
          <w:numId w:val="5"/>
        </w:numPr>
        <w:spacing w:after="120" w:line="360" w:lineRule="auto"/>
        <w:jc w:val="both"/>
      </w:pPr>
      <w:r>
        <w:rPr>
          <w:rFonts w:ascii="Verdana" w:hAnsi="Verdana" w:cs="Verdana"/>
          <w:sz w:val="22"/>
          <w:szCs w:val="22"/>
          <w:lang w:eastAsia="es-ES"/>
        </w:rPr>
        <w:t>Duración en horas del curso</w:t>
      </w:r>
      <w:r w:rsidR="00817576">
        <w:rPr>
          <w:rFonts w:ascii="Verdana" w:hAnsi="Verdana" w:cs="Verdana"/>
          <w:sz w:val="22"/>
          <w:szCs w:val="22"/>
          <w:lang w:eastAsia="es-ES"/>
        </w:rPr>
        <w:t>.</w:t>
      </w:r>
    </w:p>
    <w:p w:rsidR="00A615BD" w:rsidRDefault="00A615BD">
      <w:pPr>
        <w:spacing w:after="120" w:line="360" w:lineRule="auto"/>
        <w:jc w:val="both"/>
      </w:pPr>
      <w:r>
        <w:rPr>
          <w:rFonts w:ascii="Verdana" w:hAnsi="Verdana" w:cs="Verdana"/>
          <w:sz w:val="22"/>
          <w:szCs w:val="22"/>
          <w:lang w:eastAsia="es-ES"/>
        </w:rPr>
        <w:t xml:space="preserve">En el servidor </w:t>
      </w:r>
      <w:proofErr w:type="spellStart"/>
      <w:r>
        <w:rPr>
          <w:rFonts w:ascii="Verdana" w:hAnsi="Verdana" w:cs="Verdana"/>
          <w:sz w:val="22"/>
          <w:szCs w:val="22"/>
          <w:lang w:eastAsia="es-ES"/>
        </w:rPr>
        <w:t>subversion</w:t>
      </w:r>
      <w:proofErr w:type="spellEnd"/>
      <w:r>
        <w:rPr>
          <w:rFonts w:ascii="Verdana" w:hAnsi="Verdana" w:cs="Verdana"/>
          <w:sz w:val="22"/>
          <w:szCs w:val="22"/>
          <w:lang w:eastAsia="es-ES"/>
        </w:rPr>
        <w:t xml:space="preserve"> se encuentra un ejemplo de modelo de certificado.   Este certificado se enviará al solicitante por correo electrónico, además de la correspondiente notificación como tarea final del procedimiento.</w:t>
      </w:r>
    </w:p>
    <w:p w:rsidR="00A615BD" w:rsidRDefault="00A615BD">
      <w:pPr>
        <w:spacing w:after="120" w:line="360" w:lineRule="auto"/>
        <w:jc w:val="both"/>
        <w:rPr>
          <w:rFonts w:ascii="Verdana" w:hAnsi="Verdana" w:cs="Verdana"/>
          <w:sz w:val="16"/>
          <w:szCs w:val="16"/>
          <w:lang w:eastAsia="es-ES"/>
        </w:rPr>
      </w:pPr>
    </w:p>
    <w:p w:rsidR="00A615BD" w:rsidRDefault="00A615BD">
      <w:pPr>
        <w:spacing w:after="120" w:line="360" w:lineRule="auto"/>
        <w:jc w:val="both"/>
      </w:pPr>
      <w:r>
        <w:rPr>
          <w:rFonts w:ascii="Verdana" w:eastAsia="Times New Roman" w:hAnsi="Verdana" w:cs="Verdana"/>
          <w:bCs/>
          <w:kern w:val="1"/>
          <w:sz w:val="32"/>
          <w:szCs w:val="32"/>
        </w:rPr>
        <w:t xml:space="preserve">NOTA: </w:t>
      </w:r>
    </w:p>
    <w:p w:rsidR="00A615BD" w:rsidRDefault="00A615BD">
      <w:pPr>
        <w:spacing w:after="120" w:line="360" w:lineRule="auto"/>
        <w:jc w:val="both"/>
      </w:pPr>
      <w:r>
        <w:rPr>
          <w:rFonts w:ascii="Verdana" w:hAnsi="Verdana" w:cs="Verdana"/>
          <w:sz w:val="22"/>
          <w:szCs w:val="22"/>
          <w:lang w:eastAsia="es-ES"/>
        </w:rPr>
        <w:t xml:space="preserve">De cara a intentar evitar la confusión con otros procedimientos, se recomienda buscar con los funcionales una denominación más clara de este procedimiento, de cara a explicitar el colectivo al que está destinado.  Se </w:t>
      </w:r>
      <w:r w:rsidR="00110B2F">
        <w:rPr>
          <w:rFonts w:ascii="Verdana" w:hAnsi="Verdana" w:cs="Verdana"/>
          <w:sz w:val="22"/>
          <w:szCs w:val="22"/>
          <w:lang w:eastAsia="es-ES"/>
        </w:rPr>
        <w:t>sugiere “</w:t>
      </w:r>
      <w:r>
        <w:rPr>
          <w:rFonts w:ascii="Verdana" w:hAnsi="Verdana" w:cs="Verdana"/>
          <w:sz w:val="22"/>
          <w:szCs w:val="22"/>
          <w:lang w:eastAsia="es-ES"/>
        </w:rPr>
        <w:t xml:space="preserve">02-16 Certificado curso UAM para el PAS” que tiene la </w:t>
      </w:r>
      <w:r w:rsidR="00110B2F">
        <w:rPr>
          <w:rFonts w:ascii="Verdana" w:hAnsi="Verdana" w:cs="Verdana"/>
          <w:sz w:val="22"/>
          <w:szCs w:val="22"/>
          <w:lang w:eastAsia="es-ES"/>
        </w:rPr>
        <w:t>virtud</w:t>
      </w:r>
      <w:r>
        <w:rPr>
          <w:rFonts w:ascii="Verdana" w:hAnsi="Verdana" w:cs="Verdana"/>
          <w:sz w:val="22"/>
          <w:szCs w:val="22"/>
          <w:lang w:eastAsia="es-ES"/>
        </w:rPr>
        <w:t xml:space="preserve"> de aclarar el colectivo destinatario además del tipo de cursos que son certificables.</w:t>
      </w:r>
    </w:p>
    <w:p w:rsidR="00A615BD" w:rsidRDefault="00A615BD">
      <w:pPr>
        <w:spacing w:after="120" w:line="360" w:lineRule="auto"/>
        <w:jc w:val="both"/>
        <w:rPr>
          <w:rFonts w:ascii="Verdana" w:hAnsi="Verdana" w:cs="Verdana"/>
          <w:sz w:val="16"/>
          <w:szCs w:val="16"/>
          <w:lang w:eastAsia="es-ES"/>
        </w:rPr>
      </w:pPr>
    </w:p>
    <w:p w:rsidR="00A615BD" w:rsidRDefault="00A615BD">
      <w:pPr>
        <w:spacing w:after="120" w:line="360" w:lineRule="auto"/>
        <w:jc w:val="both"/>
        <w:rPr>
          <w:rFonts w:ascii="Verdana" w:hAnsi="Verdana" w:cs="Verdana"/>
          <w:sz w:val="16"/>
          <w:szCs w:val="16"/>
          <w:lang w:eastAsia="es-ES"/>
        </w:rPr>
      </w:pPr>
    </w:p>
    <w:p w:rsidR="00A615BD" w:rsidRDefault="00A615BD">
      <w:pPr>
        <w:spacing w:after="120" w:line="360" w:lineRule="auto"/>
        <w:jc w:val="both"/>
      </w:pPr>
      <w:bookmarkStart w:id="5" w:name="OLE_LINK11"/>
      <w:bookmarkStart w:id="6" w:name="OLE_LINK21"/>
      <w:bookmarkEnd w:id="5"/>
      <w:bookmarkEnd w:id="6"/>
    </w:p>
    <w:sectPr w:rsidR="00A615BD">
      <w:headerReference w:type="default" r:id="rId10"/>
      <w:footerReference w:type="default" r:id="rId11"/>
      <w:pgSz w:w="12240" w:h="15840"/>
      <w:pgMar w:top="1701" w:right="1134" w:bottom="1276" w:left="1418" w:header="28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07F" w:rsidRDefault="00F9307F">
      <w:r>
        <w:separator/>
      </w:r>
    </w:p>
  </w:endnote>
  <w:endnote w:type="continuationSeparator" w:id="0">
    <w:p w:rsidR="00F9307F" w:rsidRDefault="00F93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Frutiger-Bold">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Roman">
    <w:charset w:val="00"/>
    <w:family w:val="auto"/>
    <w:pitch w:val="variable"/>
    <w:sig w:usb0="800000A3" w:usb1="00000000" w:usb2="00000000" w:usb3="00000000" w:csb0="00000009" w:csb1="00000000"/>
  </w:font>
  <w:font w:name="Liberation Sans">
    <w:charset w:val="00"/>
    <w:family w:val="swiss"/>
    <w:pitch w:val="variable"/>
    <w:sig w:usb0="E0000AFF" w:usb1="500078FF" w:usb2="00000021" w:usb3="00000000" w:csb0="000001BF" w:csb1="00000000"/>
  </w:font>
  <w:font w:name="Noto Sans CJK SC Regular">
    <w:charset w:val="01"/>
    <w:family w:val="auto"/>
    <w:pitch w:val="variable"/>
  </w:font>
  <w:font w:name="FreeSans">
    <w:altName w:val="Times New Roman"/>
    <w:charset w:val="01"/>
    <w:family w:val="swiss"/>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5BD" w:rsidRDefault="00A615BD">
    <w:pPr>
      <w:pStyle w:val="Piedepgina"/>
      <w:pBdr>
        <w:top w:val="single" w:sz="4" w:space="1" w:color="000000"/>
        <w:left w:val="none" w:sz="0" w:space="0" w:color="000000"/>
        <w:bottom w:val="none" w:sz="0" w:space="0" w:color="000000"/>
        <w:right w:val="none" w:sz="0" w:space="0" w:color="000000"/>
      </w:pBdr>
      <w:tabs>
        <w:tab w:val="clear" w:pos="4252"/>
        <w:tab w:val="clear" w:pos="8504"/>
        <w:tab w:val="center" w:pos="3828"/>
        <w:tab w:val="left" w:pos="4111"/>
        <w:tab w:val="right" w:pos="13467"/>
      </w:tabs>
      <w:ind w:left="2832" w:right="-306" w:hanging="2832"/>
    </w:pPr>
    <w:r>
      <w:rPr>
        <w:rFonts w:ascii="Verdana" w:hAnsi="Verdana" w:cs="Verdana"/>
        <w:sz w:val="16"/>
        <w:szCs w:val="18"/>
      </w:rPr>
      <w:t>Universidad Autónoma de Madrid</w:t>
    </w:r>
    <w:r>
      <w:rPr>
        <w:rFonts w:ascii="Verdana" w:hAnsi="Verdana" w:cs="Verdana"/>
        <w:sz w:val="16"/>
        <w:szCs w:val="18"/>
      </w:rPr>
      <w:tab/>
      <w:t xml:space="preserve">           </w:t>
    </w:r>
    <w:r>
      <w:rPr>
        <w:rStyle w:val="Nmerodepgina"/>
        <w:rFonts w:cs="Verdana"/>
        <w:sz w:val="16"/>
        <w:szCs w:val="18"/>
      </w:rPr>
      <w:fldChar w:fldCharType="begin"/>
    </w:r>
    <w:r>
      <w:rPr>
        <w:rStyle w:val="Nmerodepgina"/>
        <w:rFonts w:cs="Verdana"/>
        <w:sz w:val="16"/>
        <w:szCs w:val="18"/>
      </w:rPr>
      <w:instrText xml:space="preserve"> PAGE </w:instrText>
    </w:r>
    <w:r>
      <w:rPr>
        <w:rStyle w:val="Nmerodepgina"/>
        <w:rFonts w:cs="Verdana"/>
        <w:sz w:val="16"/>
        <w:szCs w:val="18"/>
      </w:rPr>
      <w:fldChar w:fldCharType="separate"/>
    </w:r>
    <w:r w:rsidR="00454BB0">
      <w:rPr>
        <w:rStyle w:val="Nmerodepgina"/>
        <w:rFonts w:cs="Verdana"/>
        <w:noProof/>
        <w:sz w:val="16"/>
        <w:szCs w:val="18"/>
      </w:rPr>
      <w:t>8</w:t>
    </w:r>
    <w:r>
      <w:rPr>
        <w:rStyle w:val="Nmerodepgina"/>
        <w:rFonts w:cs="Verdana"/>
        <w:sz w:val="16"/>
        <w:szCs w:val="18"/>
      </w:rPr>
      <w:fldChar w:fldCharType="end"/>
    </w:r>
    <w:r>
      <w:rPr>
        <w:rStyle w:val="Nmerodepgina"/>
        <w:rFonts w:ascii="Verdana" w:hAnsi="Verdana" w:cs="Verdana"/>
        <w:sz w:val="16"/>
        <w:szCs w:val="18"/>
      </w:rPr>
      <w:tab/>
    </w:r>
    <w:r>
      <w:rPr>
        <w:rStyle w:val="Nmerodepgina"/>
        <w:rFonts w:ascii="Verdana" w:hAnsi="Verdana" w:cs="Verdana"/>
        <w:sz w:val="16"/>
        <w:szCs w:val="18"/>
      </w:rPr>
      <w:tab/>
      <w:t xml:space="preserve">           </w:t>
    </w:r>
    <w:r>
      <w:rPr>
        <w:rFonts w:ascii="Verdana" w:hAnsi="Verdana" w:cs="Verdana"/>
        <w:sz w:val="16"/>
        <w:szCs w:val="18"/>
      </w:rPr>
      <w:t>Análisis de Implementación 02-16 Certificado curso UAM</w:t>
    </w:r>
  </w:p>
  <w:p w:rsidR="00A615BD" w:rsidRDefault="00A615BD">
    <w:pPr>
      <w:pStyle w:val="Piedepgina"/>
      <w:rPr>
        <w:rFonts w:ascii="Frutiger-Light" w:hAnsi="Frutiger-Light" w:cs="Frutiger-Light"/>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07F" w:rsidRDefault="00F9307F">
      <w:r>
        <w:separator/>
      </w:r>
    </w:p>
  </w:footnote>
  <w:footnote w:type="continuationSeparator" w:id="0">
    <w:p w:rsidR="00F9307F" w:rsidRDefault="00F93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5BD" w:rsidRDefault="006400DC">
    <w:pPr>
      <w:pStyle w:val="Encabezado"/>
    </w:pPr>
    <w:r>
      <w:rPr>
        <w:noProof/>
        <w:lang w:eastAsia="es-ES"/>
      </w:rPr>
      <w:drawing>
        <wp:anchor distT="0" distB="0" distL="114300" distR="114300" simplePos="0" relativeHeight="251660288" behindDoc="0" locked="0" layoutInCell="1" allowOverlap="1">
          <wp:simplePos x="0" y="0"/>
          <wp:positionH relativeFrom="margin">
            <wp:posOffset>-201295</wp:posOffset>
          </wp:positionH>
          <wp:positionV relativeFrom="paragraph">
            <wp:posOffset>23495</wp:posOffset>
          </wp:positionV>
          <wp:extent cx="2974975" cy="579120"/>
          <wp:effectExtent l="0" t="0" r="0" b="0"/>
          <wp:wrapNone/>
          <wp:docPr id="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57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794" w:rsidRDefault="006400DC" w:rsidP="00C96794">
    <w:pPr>
      <w:pStyle w:val="Encabezado"/>
    </w:pPr>
    <w:r>
      <w:rPr>
        <w:noProof/>
        <w:lang w:eastAsia="es-ES"/>
      </w:rPr>
      <mc:AlternateContent>
        <mc:Choice Requires="wps">
          <w:drawing>
            <wp:anchor distT="0" distB="0" distL="114300" distR="114300" simplePos="0" relativeHeight="251659264" behindDoc="0" locked="0" layoutInCell="1" allowOverlap="1">
              <wp:simplePos x="0" y="0"/>
              <wp:positionH relativeFrom="margin">
                <wp:posOffset>675640</wp:posOffset>
              </wp:positionH>
              <wp:positionV relativeFrom="page">
                <wp:posOffset>644525</wp:posOffset>
              </wp:positionV>
              <wp:extent cx="4618355" cy="426720"/>
              <wp:effectExtent l="0" t="0" r="0" b="0"/>
              <wp:wrapNone/>
              <wp:docPr id="2" name="15 Cuadro de texto">
                <a:extLst xmlns:a="http://schemas.openxmlformats.org/drawingml/2006/main">
                  <a:ext uri="{C183D7F6-B498-43B3-948B-1728B52AA6E4}"/>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rsidR="00C96794" w:rsidRPr="00C96794" w:rsidRDefault="00C96794" w:rsidP="00C96794">
                          <w:pPr>
                            <w:jc w:val="center"/>
                            <w:rPr>
                              <w:b/>
                              <w:sz w:val="18"/>
                              <w:szCs w:val="18"/>
                            </w:rPr>
                          </w:pPr>
                          <w:r w:rsidRPr="00C96794">
                            <w:rPr>
                              <w:b/>
                              <w:sz w:val="18"/>
                              <w:szCs w:val="18"/>
                            </w:rPr>
                            <w:t>PLATAFORMA DE ADMINISTRACIÓN ELECTRÓNICA</w:t>
                          </w:r>
                        </w:p>
                        <w:p w:rsidR="00C96794" w:rsidRPr="00C96794" w:rsidRDefault="00C96794" w:rsidP="00C96794">
                          <w:pPr>
                            <w:jc w:val="center"/>
                            <w:rPr>
                              <w:b/>
                              <w:color w:val="A6A6A6"/>
                              <w:sz w:val="18"/>
                              <w:szCs w:val="18"/>
                            </w:rPr>
                          </w:pPr>
                          <w:r w:rsidRPr="00C96794">
                            <w:rPr>
                              <w:b/>
                              <w:sz w:val="18"/>
                              <w:szCs w:val="18"/>
                            </w:rPr>
                            <w:t>Unidad Técnica de Innovación y Administración Electrónica</w:t>
                          </w:r>
                        </w:p>
                        <w:p w:rsidR="00C96794" w:rsidRPr="008A166C" w:rsidRDefault="00C96794" w:rsidP="00C96794">
                          <w:pPr>
                            <w:jc w:val="center"/>
                            <w:rPr>
                              <w:b/>
                              <w:color w:val="7F7F7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5 Cuadro de texto" o:spid="_x0000_s1026" type="#_x0000_t202" style="position:absolute;left:0;text-align:left;margin-left:53.2pt;margin-top:50.75pt;width:363.65pt;height:3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" fillcolor="window" stroked="f" strokeweight=".5pt">
              <v:path arrowok="t"/>
              <v:textbox>
                <w:txbxContent>
                  <w:p w:rsidR="00C96794" w:rsidRPr="00C96794" w:rsidRDefault="00C96794" w:rsidP="00C96794">
                    <w:pPr>
                      <w:jc w:val="center"/>
                      <w:rPr>
                        <w:b/>
                        <w:sz w:val="18"/>
                        <w:szCs w:val="18"/>
                      </w:rPr>
                    </w:pPr>
                    <w:r w:rsidRPr="00C96794">
                      <w:rPr>
                        <w:b/>
                        <w:sz w:val="18"/>
                        <w:szCs w:val="18"/>
                      </w:rPr>
                      <w:t>PLATAFORMA DE ADMINISTRACIÓN ELECTRÓNICA</w:t>
                    </w:r>
                  </w:p>
                  <w:p w:rsidR="00C96794" w:rsidRPr="00C96794" w:rsidRDefault="00C96794" w:rsidP="00C96794">
                    <w:pPr>
                      <w:jc w:val="center"/>
                      <w:rPr>
                        <w:b/>
                        <w:color w:val="A6A6A6"/>
                        <w:sz w:val="18"/>
                        <w:szCs w:val="18"/>
                      </w:rPr>
                    </w:pPr>
                    <w:r w:rsidRPr="00C96794">
                      <w:rPr>
                        <w:b/>
                        <w:sz w:val="18"/>
                        <w:szCs w:val="18"/>
                      </w:rPr>
                      <w:t>Unidad Técnica de Innovación y Administración Electrónica</w:t>
                    </w:r>
                  </w:p>
                  <w:p w:rsidR="00C96794" w:rsidRPr="008A166C" w:rsidRDefault="00C96794" w:rsidP="00C96794">
                    <w:pPr>
                      <w:jc w:val="center"/>
                      <w:rPr>
                        <w:b/>
                        <w:color w:val="7F7F7F"/>
                      </w:rPr>
                    </w:pPr>
                  </w:p>
                </w:txbxContent>
              </v:textbox>
              <w10:wrap anchorx="margin" anchory="page"/>
            </v:shape>
          </w:pict>
        </mc:Fallback>
      </mc:AlternateContent>
    </w:r>
  </w:p>
  <w:p w:rsidR="00C96794" w:rsidRDefault="00C96794" w:rsidP="00C96794">
    <w:pPr>
      <w:pStyle w:val="Encabezado"/>
    </w:pPr>
  </w:p>
  <w:p w:rsidR="00C96794" w:rsidRDefault="006400DC" w:rsidP="00C96794">
    <w:pPr>
      <w:pStyle w:val="Encabezado"/>
    </w:pPr>
    <w:r>
      <w:rPr>
        <w:noProof/>
        <w:lang w:eastAsia="es-ES"/>
      </w:rPr>
      <w:drawing>
        <wp:anchor distT="0" distB="0" distL="114300" distR="114300" simplePos="0" relativeHeight="251661312" behindDoc="1" locked="0" layoutInCell="1" allowOverlap="1">
          <wp:simplePos x="0" y="0"/>
          <wp:positionH relativeFrom="page">
            <wp:posOffset>3415030</wp:posOffset>
          </wp:positionH>
          <wp:positionV relativeFrom="paragraph">
            <wp:posOffset>102235</wp:posOffset>
          </wp:positionV>
          <wp:extent cx="939165" cy="266700"/>
          <wp:effectExtent l="0" t="0" r="0" b="0"/>
          <wp:wrapNone/>
          <wp:docPr id="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2">
                    <a:extLst>
                      <a:ext uri="{28A0092B-C50C-407E-A947-70E740481C1C}">
                        <a14:useLocalDpi xmlns:a14="http://schemas.microsoft.com/office/drawing/2010/main" val="0"/>
                      </a:ext>
                    </a:extLst>
                  </a:blip>
                  <a:srcRect l="22588" t="11504" r="60159" b="82353"/>
                  <a:stretch>
                    <a:fillRect/>
                  </a:stretch>
                </pic:blipFill>
                <pic:spPr bwMode="auto">
                  <a:xfrm>
                    <a:off x="0" y="0"/>
                    <a:ext cx="939165" cy="26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5BD" w:rsidRDefault="00A615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64"/>
        </w:tabs>
        <w:ind w:left="764" w:hanging="284"/>
      </w:pPr>
      <w:rPr>
        <w:rFonts w:ascii="Symbol" w:hAnsi="Symbol" w:cs="Symbol" w:hint="default"/>
        <w:color w:val="auto"/>
      </w:rPr>
    </w:lvl>
  </w:abstractNum>
  <w:abstractNum w:abstractNumId="2" w15:restartNumberingAfterBreak="0">
    <w:nsid w:val="00000003"/>
    <w:multiLevelType w:val="multilevel"/>
    <w:tmpl w:val="00000003"/>
    <w:name w:val="WW8Num3"/>
    <w:lvl w:ilvl="0">
      <w:start w:val="1"/>
      <w:numFmt w:val="bullet"/>
      <w:lvlText w:val=""/>
      <w:lvlJc w:val="left"/>
      <w:pPr>
        <w:tabs>
          <w:tab w:val="num" w:pos="776"/>
        </w:tabs>
        <w:ind w:left="776" w:hanging="360"/>
      </w:pPr>
      <w:rPr>
        <w:rFonts w:ascii="Symbol" w:hAnsi="Symbol" w:cs="OpenSymbol"/>
      </w:rPr>
    </w:lvl>
    <w:lvl w:ilvl="1">
      <w:start w:val="1"/>
      <w:numFmt w:val="bullet"/>
      <w:lvlText w:val="◦"/>
      <w:lvlJc w:val="left"/>
      <w:pPr>
        <w:tabs>
          <w:tab w:val="num" w:pos="1136"/>
        </w:tabs>
        <w:ind w:left="1136" w:hanging="360"/>
      </w:pPr>
      <w:rPr>
        <w:rFonts w:ascii="OpenSymbol" w:hAnsi="OpenSymbol" w:cs="OpenSymbol"/>
      </w:rPr>
    </w:lvl>
    <w:lvl w:ilvl="2">
      <w:start w:val="1"/>
      <w:numFmt w:val="bullet"/>
      <w:lvlText w:val="▪"/>
      <w:lvlJc w:val="left"/>
      <w:pPr>
        <w:tabs>
          <w:tab w:val="num" w:pos="1496"/>
        </w:tabs>
        <w:ind w:left="1496" w:hanging="360"/>
      </w:pPr>
      <w:rPr>
        <w:rFonts w:ascii="OpenSymbol" w:hAnsi="OpenSymbol" w:cs="OpenSymbol"/>
      </w:rPr>
    </w:lvl>
    <w:lvl w:ilvl="3">
      <w:start w:val="1"/>
      <w:numFmt w:val="bullet"/>
      <w:lvlText w:val=""/>
      <w:lvlJc w:val="left"/>
      <w:pPr>
        <w:tabs>
          <w:tab w:val="num" w:pos="1856"/>
        </w:tabs>
        <w:ind w:left="1856" w:hanging="360"/>
      </w:pPr>
      <w:rPr>
        <w:rFonts w:ascii="Symbol" w:hAnsi="Symbol" w:cs="OpenSymbol"/>
      </w:rPr>
    </w:lvl>
    <w:lvl w:ilvl="4">
      <w:start w:val="1"/>
      <w:numFmt w:val="bullet"/>
      <w:lvlText w:val="◦"/>
      <w:lvlJc w:val="left"/>
      <w:pPr>
        <w:tabs>
          <w:tab w:val="num" w:pos="2216"/>
        </w:tabs>
        <w:ind w:left="2216" w:hanging="360"/>
      </w:pPr>
      <w:rPr>
        <w:rFonts w:ascii="OpenSymbol" w:hAnsi="OpenSymbol" w:cs="OpenSymbol"/>
      </w:rPr>
    </w:lvl>
    <w:lvl w:ilvl="5">
      <w:start w:val="1"/>
      <w:numFmt w:val="bullet"/>
      <w:lvlText w:val="▪"/>
      <w:lvlJc w:val="left"/>
      <w:pPr>
        <w:tabs>
          <w:tab w:val="num" w:pos="2576"/>
        </w:tabs>
        <w:ind w:left="2576" w:hanging="360"/>
      </w:pPr>
      <w:rPr>
        <w:rFonts w:ascii="OpenSymbol" w:hAnsi="OpenSymbol" w:cs="OpenSymbol"/>
      </w:rPr>
    </w:lvl>
    <w:lvl w:ilvl="6">
      <w:start w:val="1"/>
      <w:numFmt w:val="bullet"/>
      <w:lvlText w:val=""/>
      <w:lvlJc w:val="left"/>
      <w:pPr>
        <w:tabs>
          <w:tab w:val="num" w:pos="2936"/>
        </w:tabs>
        <w:ind w:left="2936" w:hanging="360"/>
      </w:pPr>
      <w:rPr>
        <w:rFonts w:ascii="Symbol" w:hAnsi="Symbol" w:cs="OpenSymbol"/>
      </w:rPr>
    </w:lvl>
    <w:lvl w:ilvl="7">
      <w:start w:val="1"/>
      <w:numFmt w:val="bullet"/>
      <w:lvlText w:val="◦"/>
      <w:lvlJc w:val="left"/>
      <w:pPr>
        <w:tabs>
          <w:tab w:val="num" w:pos="3296"/>
        </w:tabs>
        <w:ind w:left="3296" w:hanging="360"/>
      </w:pPr>
      <w:rPr>
        <w:rFonts w:ascii="OpenSymbol" w:hAnsi="OpenSymbol" w:cs="OpenSymbol"/>
      </w:rPr>
    </w:lvl>
    <w:lvl w:ilvl="8">
      <w:start w:val="1"/>
      <w:numFmt w:val="bullet"/>
      <w:lvlText w:val="▪"/>
      <w:lvlJc w:val="left"/>
      <w:pPr>
        <w:tabs>
          <w:tab w:val="num" w:pos="3656"/>
        </w:tabs>
        <w:ind w:left="3656"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C793097"/>
    <w:multiLevelType w:val="hybridMultilevel"/>
    <w:tmpl w:val="79A2C010"/>
    <w:lvl w:ilvl="0" w:tplc="0C0A000F">
      <w:start w:val="1"/>
      <w:numFmt w:val="decimal"/>
      <w:lvlText w:val="%1."/>
      <w:lvlJc w:val="left"/>
      <w:pPr>
        <w:ind w:left="1549" w:hanging="360"/>
      </w:pPr>
    </w:lvl>
    <w:lvl w:ilvl="1" w:tplc="0C0A0019" w:tentative="1">
      <w:start w:val="1"/>
      <w:numFmt w:val="lowerLetter"/>
      <w:lvlText w:val="%2."/>
      <w:lvlJc w:val="left"/>
      <w:pPr>
        <w:ind w:left="2269" w:hanging="360"/>
      </w:pPr>
    </w:lvl>
    <w:lvl w:ilvl="2" w:tplc="0C0A001B" w:tentative="1">
      <w:start w:val="1"/>
      <w:numFmt w:val="lowerRoman"/>
      <w:lvlText w:val="%3."/>
      <w:lvlJc w:val="right"/>
      <w:pPr>
        <w:ind w:left="2989" w:hanging="180"/>
      </w:pPr>
    </w:lvl>
    <w:lvl w:ilvl="3" w:tplc="0C0A000F" w:tentative="1">
      <w:start w:val="1"/>
      <w:numFmt w:val="decimal"/>
      <w:lvlText w:val="%4."/>
      <w:lvlJc w:val="left"/>
      <w:pPr>
        <w:ind w:left="3709" w:hanging="360"/>
      </w:pPr>
    </w:lvl>
    <w:lvl w:ilvl="4" w:tplc="0C0A0019" w:tentative="1">
      <w:start w:val="1"/>
      <w:numFmt w:val="lowerLetter"/>
      <w:lvlText w:val="%5."/>
      <w:lvlJc w:val="left"/>
      <w:pPr>
        <w:ind w:left="4429" w:hanging="360"/>
      </w:pPr>
    </w:lvl>
    <w:lvl w:ilvl="5" w:tplc="0C0A001B" w:tentative="1">
      <w:start w:val="1"/>
      <w:numFmt w:val="lowerRoman"/>
      <w:lvlText w:val="%6."/>
      <w:lvlJc w:val="right"/>
      <w:pPr>
        <w:ind w:left="5149" w:hanging="180"/>
      </w:pPr>
    </w:lvl>
    <w:lvl w:ilvl="6" w:tplc="0C0A000F" w:tentative="1">
      <w:start w:val="1"/>
      <w:numFmt w:val="decimal"/>
      <w:lvlText w:val="%7."/>
      <w:lvlJc w:val="left"/>
      <w:pPr>
        <w:ind w:left="5869" w:hanging="360"/>
      </w:pPr>
    </w:lvl>
    <w:lvl w:ilvl="7" w:tplc="0C0A0019" w:tentative="1">
      <w:start w:val="1"/>
      <w:numFmt w:val="lowerLetter"/>
      <w:lvlText w:val="%8."/>
      <w:lvlJc w:val="left"/>
      <w:pPr>
        <w:ind w:left="6589" w:hanging="360"/>
      </w:pPr>
    </w:lvl>
    <w:lvl w:ilvl="8" w:tplc="0C0A001B" w:tentative="1">
      <w:start w:val="1"/>
      <w:numFmt w:val="lowerRoman"/>
      <w:lvlText w:val="%9."/>
      <w:lvlJc w:val="right"/>
      <w:pPr>
        <w:ind w:left="7309" w:hanging="180"/>
      </w:pPr>
    </w:lvl>
  </w:abstractNum>
  <w:abstractNum w:abstractNumId="6" w15:restartNumberingAfterBreak="0">
    <w:nsid w:val="30124E03"/>
    <w:multiLevelType w:val="hybridMultilevel"/>
    <w:tmpl w:val="430696EE"/>
    <w:lvl w:ilvl="0" w:tplc="88AEDA5A">
      <w:start w:val="1"/>
      <w:numFmt w:val="decimal"/>
      <w:lvlText w:val="%1."/>
      <w:lvlJc w:val="left"/>
      <w:pPr>
        <w:ind w:left="1549" w:hanging="360"/>
      </w:pPr>
      <w:rPr>
        <w:rFonts w:ascii="Verdana" w:hAnsi="Verdana"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EA2D36"/>
    <w:multiLevelType w:val="hybridMultilevel"/>
    <w:tmpl w:val="482087EA"/>
    <w:lvl w:ilvl="0" w:tplc="0C0A000F">
      <w:start w:val="1"/>
      <w:numFmt w:val="decimal"/>
      <w:lvlText w:val="%1."/>
      <w:lvlJc w:val="left"/>
      <w:pPr>
        <w:ind w:left="829" w:hanging="360"/>
      </w:pPr>
    </w:lvl>
    <w:lvl w:ilvl="1" w:tplc="0C0A0019" w:tentative="1">
      <w:start w:val="1"/>
      <w:numFmt w:val="lowerLetter"/>
      <w:lvlText w:val="%2."/>
      <w:lvlJc w:val="left"/>
      <w:pPr>
        <w:ind w:left="1549" w:hanging="360"/>
      </w:pPr>
    </w:lvl>
    <w:lvl w:ilvl="2" w:tplc="0C0A001B" w:tentative="1">
      <w:start w:val="1"/>
      <w:numFmt w:val="lowerRoman"/>
      <w:lvlText w:val="%3."/>
      <w:lvlJc w:val="right"/>
      <w:pPr>
        <w:ind w:left="2269" w:hanging="180"/>
      </w:pPr>
    </w:lvl>
    <w:lvl w:ilvl="3" w:tplc="0C0A000F" w:tentative="1">
      <w:start w:val="1"/>
      <w:numFmt w:val="decimal"/>
      <w:lvlText w:val="%4."/>
      <w:lvlJc w:val="left"/>
      <w:pPr>
        <w:ind w:left="2989" w:hanging="360"/>
      </w:pPr>
    </w:lvl>
    <w:lvl w:ilvl="4" w:tplc="0C0A0019" w:tentative="1">
      <w:start w:val="1"/>
      <w:numFmt w:val="lowerLetter"/>
      <w:lvlText w:val="%5."/>
      <w:lvlJc w:val="left"/>
      <w:pPr>
        <w:ind w:left="3709" w:hanging="360"/>
      </w:pPr>
    </w:lvl>
    <w:lvl w:ilvl="5" w:tplc="0C0A001B" w:tentative="1">
      <w:start w:val="1"/>
      <w:numFmt w:val="lowerRoman"/>
      <w:lvlText w:val="%6."/>
      <w:lvlJc w:val="right"/>
      <w:pPr>
        <w:ind w:left="4429" w:hanging="180"/>
      </w:pPr>
    </w:lvl>
    <w:lvl w:ilvl="6" w:tplc="0C0A000F" w:tentative="1">
      <w:start w:val="1"/>
      <w:numFmt w:val="decimal"/>
      <w:lvlText w:val="%7."/>
      <w:lvlJc w:val="left"/>
      <w:pPr>
        <w:ind w:left="5149" w:hanging="360"/>
      </w:pPr>
    </w:lvl>
    <w:lvl w:ilvl="7" w:tplc="0C0A0019" w:tentative="1">
      <w:start w:val="1"/>
      <w:numFmt w:val="lowerLetter"/>
      <w:lvlText w:val="%8."/>
      <w:lvlJc w:val="left"/>
      <w:pPr>
        <w:ind w:left="5869" w:hanging="360"/>
      </w:pPr>
    </w:lvl>
    <w:lvl w:ilvl="8" w:tplc="0C0A001B" w:tentative="1">
      <w:start w:val="1"/>
      <w:numFmt w:val="lowerRoman"/>
      <w:lvlText w:val="%9."/>
      <w:lvlJc w:val="right"/>
      <w:pPr>
        <w:ind w:left="6589"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2F"/>
    <w:rsid w:val="00021026"/>
    <w:rsid w:val="00073B5A"/>
    <w:rsid w:val="00110B2F"/>
    <w:rsid w:val="00342D59"/>
    <w:rsid w:val="00454BB0"/>
    <w:rsid w:val="006400DC"/>
    <w:rsid w:val="006F7CCB"/>
    <w:rsid w:val="00817576"/>
    <w:rsid w:val="00A615BD"/>
    <w:rsid w:val="00C96794"/>
    <w:rsid w:val="00EC04D1"/>
    <w:rsid w:val="00F930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F4CAE8"/>
  <w15:chartTrackingRefBased/>
  <w15:docId w15:val="{9C348289-64CA-4842-B4A0-5D4ED8DF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eastAsia="Calibri" w:hAnsi="Calibri" w:cs="Calibri"/>
      <w:sz w:val="24"/>
      <w:szCs w:val="24"/>
      <w:lang w:eastAsia="zh-CN"/>
    </w:rPr>
  </w:style>
  <w:style w:type="paragraph" w:styleId="Ttulo1">
    <w:name w:val="heading 1"/>
    <w:basedOn w:val="Normal"/>
    <w:next w:val="Normal"/>
    <w:qFormat/>
    <w:pPr>
      <w:keepNext/>
      <w:pageBreakBefore/>
      <w:numPr>
        <w:numId w:val="1"/>
      </w:numPr>
      <w:spacing w:before="240" w:after="60"/>
      <w:outlineLvl w:val="0"/>
    </w:pPr>
    <w:rPr>
      <w:rFonts w:ascii="Frutiger-Bold" w:eastAsia="Times New Roman" w:hAnsi="Frutiger-Bold" w:cs="Frutiger-Bold"/>
      <w:bCs/>
      <w:kern w:val="1"/>
      <w:sz w:val="32"/>
      <w:szCs w:val="32"/>
    </w:rPr>
  </w:style>
  <w:style w:type="paragraph" w:styleId="Ttulo2">
    <w:name w:val="heading 2"/>
    <w:basedOn w:val="Normal"/>
    <w:next w:val="Normal"/>
    <w:qFormat/>
    <w:pPr>
      <w:keepNext/>
      <w:numPr>
        <w:ilvl w:val="1"/>
        <w:numId w:val="1"/>
      </w:numPr>
      <w:spacing w:before="600" w:after="360" w:line="360" w:lineRule="auto"/>
      <w:outlineLvl w:val="1"/>
    </w:pPr>
    <w:rPr>
      <w:rFonts w:ascii="Frutiger-Bold" w:eastAsia="Times New Roman" w:hAnsi="Frutiger-Bold" w:cs="Frutiger-Bold"/>
      <w:bCs/>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cs="Cambria"/>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Cambria" w:eastAsia="Times New Roman" w:hAnsi="Cambria" w:cs="Cambria"/>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auto"/>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3z3">
    <w:name w:val="WW8Num3z3"/>
    <w:rPr>
      <w:rFonts w:ascii="Symbol" w:hAnsi="Symbol" w:cs="Symbol" w:hint="default"/>
    </w:rPr>
  </w:style>
  <w:style w:type="character" w:customStyle="1" w:styleId="WW8Num4z2">
    <w:name w:val="WW8Num4z2"/>
    <w:rPr>
      <w:rFonts w:ascii="Wingdings" w:hAnsi="Wingdings" w:cs="Wingdings" w:hint="default"/>
    </w:rPr>
  </w:style>
  <w:style w:type="character" w:customStyle="1" w:styleId="WW8Num5z0">
    <w:name w:val="WW8Num5z0"/>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Fuentedeprrafopredeter2">
    <w:name w:val="Fuente de párrafo predeter.2"/>
  </w:style>
  <w:style w:type="character" w:customStyle="1" w:styleId="WW8Num3z2">
    <w:name w:val="WW8Num3z2"/>
    <w:rPr>
      <w:rFonts w:ascii="Wingdings" w:hAnsi="Wingdings" w:cs="Wingdings"/>
    </w:rPr>
  </w:style>
  <w:style w:type="character" w:customStyle="1" w:styleId="WW8Num3z6">
    <w:name w:val="WW8Num3z6"/>
    <w:rPr>
      <w:rFonts w:ascii="Symbol" w:hAnsi="Symbol" w:cs="Symbol"/>
    </w:rPr>
  </w:style>
  <w:style w:type="character" w:customStyle="1" w:styleId="WW8Num4z3">
    <w:name w:val="WW8Num4z3"/>
    <w:rPr>
      <w:rFonts w:ascii="Symbol" w:hAnsi="Symbol" w:cs="Symbol"/>
    </w:rPr>
  </w:style>
  <w:style w:type="character" w:customStyle="1" w:styleId="WW8Num5z1">
    <w:name w:val="WW8Num5z1"/>
    <w:rPr>
      <w:rFonts w:ascii="Courier New" w:hAnsi="Courier New" w:cs="Courier New"/>
    </w:rPr>
  </w:style>
  <w:style w:type="character" w:customStyle="1" w:styleId="WW8Num6z3">
    <w:name w:val="WW8Num6z3"/>
    <w:rPr>
      <w:rFonts w:ascii="Symbol" w:hAnsi="Symbol" w:cs="Symbol"/>
    </w:rPr>
  </w:style>
  <w:style w:type="character" w:customStyle="1" w:styleId="WW8Num10z3">
    <w:name w:val="WW8Num10z3"/>
    <w:rPr>
      <w:rFonts w:ascii="Symbol" w:hAnsi="Symbol" w:cs="Symbol"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color w:val="auto"/>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Frutiger-Light" w:eastAsia="Calibri" w:hAnsi="Frutiger-Light" w:cs="Times New Roman"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Frutiger-Bold" w:hAnsi="Frutiger-Bold" w:cs="Frutiger-Bold" w:hint="default"/>
      <w:sz w:val="24"/>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Frutiger-Bold" w:eastAsia="Times New Roman" w:hAnsi="Frutiger-Bold" w:cs="Frutiger-Bold"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rPr>
  </w:style>
  <w:style w:type="character" w:customStyle="1" w:styleId="Fuentedeprrafopredeter1">
    <w:name w:val="Fuente de párrafo predeter.1"/>
  </w:style>
  <w:style w:type="character" w:customStyle="1" w:styleId="Ttulo1Car">
    <w:name w:val="Título 1 Car"/>
    <w:rPr>
      <w:rFonts w:ascii="Frutiger-Bold" w:eastAsia="Times New Roman" w:hAnsi="Frutiger-Bold" w:cs="Frutiger-Bold"/>
      <w:bCs/>
      <w:kern w:val="1"/>
      <w:sz w:val="32"/>
      <w:szCs w:val="32"/>
    </w:rPr>
  </w:style>
  <w:style w:type="character" w:customStyle="1" w:styleId="Ttulo2Car">
    <w:name w:val="Título 2 Car"/>
    <w:rPr>
      <w:rFonts w:ascii="Frutiger-Bold" w:eastAsia="Times New Roman" w:hAnsi="Frutiger-Bold" w:cs="Frutiger-Bold"/>
      <w:bCs/>
      <w:iCs/>
      <w:sz w:val="28"/>
      <w:szCs w:val="28"/>
    </w:rPr>
  </w:style>
  <w:style w:type="character" w:customStyle="1" w:styleId="Ttulo3Car">
    <w:name w:val="Título 3 Car"/>
    <w:rPr>
      <w:rFonts w:ascii="Cambria" w:eastAsia="Times New Roman" w:hAnsi="Cambria" w:cs="Cambria"/>
      <w:b/>
      <w:bCs/>
      <w:sz w:val="26"/>
      <w:szCs w:val="26"/>
    </w:rPr>
  </w:style>
  <w:style w:type="character" w:customStyle="1" w:styleId="Ttulo4Car">
    <w:name w:val="Título 4 Car"/>
    <w:rPr>
      <w:b/>
      <w:bCs/>
      <w:sz w:val="28"/>
      <w:szCs w:val="28"/>
    </w:rPr>
  </w:style>
  <w:style w:type="character" w:customStyle="1" w:styleId="Ttulo5Car">
    <w:name w:val="Título 5 Car"/>
    <w:rPr>
      <w:b/>
      <w:bCs/>
      <w:i/>
      <w:iCs/>
      <w:sz w:val="26"/>
      <w:szCs w:val="26"/>
    </w:rPr>
  </w:style>
  <w:style w:type="character" w:customStyle="1" w:styleId="Ttulo6Car">
    <w:name w:val="Título 6 Car"/>
    <w:rPr>
      <w:b/>
      <w:bCs/>
      <w:sz w:val="22"/>
      <w:szCs w:val="22"/>
    </w:rPr>
  </w:style>
  <w:style w:type="character" w:customStyle="1" w:styleId="Ttulo7Car">
    <w:name w:val="Título 7 Car"/>
    <w:rPr>
      <w:sz w:val="24"/>
      <w:szCs w:val="24"/>
    </w:rPr>
  </w:style>
  <w:style w:type="character" w:customStyle="1" w:styleId="Ttulo8Car">
    <w:name w:val="Título 8 Car"/>
    <w:rPr>
      <w:i/>
      <w:iCs/>
      <w:sz w:val="24"/>
      <w:szCs w:val="24"/>
    </w:rPr>
  </w:style>
  <w:style w:type="character" w:customStyle="1" w:styleId="Ttulo9Car">
    <w:name w:val="Título 9 Car"/>
    <w:rPr>
      <w:rFonts w:ascii="Cambria" w:eastAsia="Times New Roman" w:hAnsi="Cambria" w:cs="Cambria"/>
      <w:sz w:val="22"/>
      <w:szCs w:val="22"/>
    </w:rPr>
  </w:style>
  <w:style w:type="character" w:customStyle="1" w:styleId="TtuloCar">
    <w:name w:val="Título Car"/>
    <w:rPr>
      <w:rFonts w:ascii="Cambria" w:eastAsia="Times New Roman" w:hAnsi="Cambria" w:cs="Cambria"/>
      <w:b/>
      <w:bCs/>
      <w:kern w:val="1"/>
      <w:sz w:val="32"/>
      <w:szCs w:val="32"/>
    </w:rPr>
  </w:style>
  <w:style w:type="character" w:customStyle="1" w:styleId="SubttuloCar">
    <w:name w:val="Subtítulo Car"/>
    <w:rPr>
      <w:rFonts w:ascii="Cambria" w:eastAsia="Times New Roman" w:hAnsi="Cambria" w:cs="Cambria"/>
      <w:sz w:val="24"/>
      <w:szCs w:val="24"/>
    </w:rPr>
  </w:style>
  <w:style w:type="character" w:styleId="Textoennegrita">
    <w:name w:val="Strong"/>
    <w:qFormat/>
    <w:rPr>
      <w:b/>
      <w:bCs/>
    </w:rPr>
  </w:style>
  <w:style w:type="character" w:styleId="nfasis">
    <w:name w:val="Emphasis"/>
    <w:qFormat/>
    <w:rPr>
      <w:rFonts w:ascii="Calibri" w:hAnsi="Calibri" w:cs="Calibri"/>
      <w:b/>
      <w:i/>
      <w:iCs/>
    </w:rPr>
  </w:style>
  <w:style w:type="character" w:customStyle="1" w:styleId="CitaCar">
    <w:name w:val="Cita Car"/>
    <w:rPr>
      <w:i/>
      <w:sz w:val="24"/>
      <w:szCs w:val="24"/>
    </w:rPr>
  </w:style>
  <w:style w:type="character" w:customStyle="1" w:styleId="CitadestacadaCar">
    <w:name w:val="Cita destacada Car"/>
    <w:rPr>
      <w:b/>
      <w:i/>
      <w:sz w:val="24"/>
    </w:rPr>
  </w:style>
  <w:style w:type="character" w:styleId="nfasissutil">
    <w:name w:val="Subtle Emphasis"/>
    <w:qFormat/>
    <w:rPr>
      <w:i/>
      <w:color w:val="5A5A5A"/>
    </w:rPr>
  </w:style>
  <w:style w:type="character" w:styleId="nfasisintenso">
    <w:name w:val="Intense Emphasis"/>
    <w:qFormat/>
    <w:rPr>
      <w:b/>
      <w:i/>
      <w:sz w:val="24"/>
      <w:szCs w:val="24"/>
      <w:u w:val="single"/>
    </w:rPr>
  </w:style>
  <w:style w:type="character" w:styleId="Referenciasutil">
    <w:name w:val="Subtle Reference"/>
    <w:qFormat/>
    <w:rPr>
      <w:sz w:val="24"/>
      <w:szCs w:val="24"/>
      <w:u w:val="single"/>
    </w:rPr>
  </w:style>
  <w:style w:type="character" w:styleId="Referenciaintensa">
    <w:name w:val="Intense Reference"/>
    <w:qFormat/>
    <w:rPr>
      <w:b/>
      <w:sz w:val="24"/>
      <w:u w:val="single"/>
    </w:rPr>
  </w:style>
  <w:style w:type="character" w:styleId="Ttulodellibro">
    <w:name w:val="Book Title"/>
    <w:qFormat/>
    <w:rPr>
      <w:rFonts w:ascii="Cambria" w:eastAsia="Times New Roman" w:hAnsi="Cambria" w:cs="Cambria"/>
      <w:b/>
      <w:i/>
      <w:sz w:val="24"/>
      <w:szCs w:val="24"/>
    </w:rPr>
  </w:style>
  <w:style w:type="character" w:styleId="Hipervnculo">
    <w:name w:val="Hyperlink"/>
    <w:uiPriority w:val="99"/>
    <w:rPr>
      <w:color w:val="0000FF"/>
      <w:u w:val="single"/>
    </w:rPr>
  </w:style>
  <w:style w:type="character" w:styleId="Nmerodepgina">
    <w:name w:val="page number"/>
    <w:rPr>
      <w:rFonts w:ascii="Frutiger-Light" w:hAnsi="Frutiger-Light" w:cs="Frutiger-Light"/>
    </w:rPr>
  </w:style>
  <w:style w:type="character" w:customStyle="1" w:styleId="TextoindependienteCar">
    <w:name w:val="Texto independiente Car"/>
    <w:rPr>
      <w:rFonts w:ascii="Frutiger-Bold" w:eastAsia="Times New Roman" w:hAnsi="Frutiger-Bold" w:cs="Frutiger-Bold"/>
      <w:sz w:val="36"/>
      <w:szCs w:val="24"/>
    </w:rPr>
  </w:style>
  <w:style w:type="character" w:customStyle="1" w:styleId="EncabezadoCar">
    <w:name w:val="Encabezado Car"/>
    <w:rPr>
      <w:rFonts w:ascii="Frutiger-Light" w:eastAsia="Times New Roman" w:hAnsi="Frutiger-Light" w:cs="Frutiger-Light"/>
      <w:sz w:val="24"/>
    </w:rPr>
  </w:style>
  <w:style w:type="character" w:customStyle="1" w:styleId="NormalofertaCar1">
    <w:name w:val="Normal oferta Car1"/>
    <w:rPr>
      <w:rFonts w:ascii="Frutiger-Light" w:eastAsia="Arial" w:hAnsi="Frutiger-Light" w:cs="Frutiger-Light"/>
      <w:sz w:val="24"/>
      <w:szCs w:val="24"/>
    </w:rPr>
  </w:style>
  <w:style w:type="character" w:customStyle="1" w:styleId="PiedepginaCar">
    <w:name w:val="Pie de página Car"/>
    <w:rPr>
      <w:sz w:val="24"/>
      <w:szCs w:val="24"/>
    </w:rPr>
  </w:style>
  <w:style w:type="character" w:customStyle="1" w:styleId="TextodegloboCar">
    <w:name w:val="Texto de globo Car"/>
    <w:rPr>
      <w:rFonts w:ascii="Tahoma" w:hAnsi="Tahoma" w:cs="Tahoma"/>
      <w:sz w:val="16"/>
      <w:szCs w:val="16"/>
    </w:rPr>
  </w:style>
  <w:style w:type="character" w:customStyle="1" w:styleId="NormalofertaCar">
    <w:name w:val="Normal oferta Car"/>
    <w:rPr>
      <w:rFonts w:ascii="Frutiger-Light" w:hAnsi="Frutiger-Light" w:cs="Frutiger-Light"/>
      <w:sz w:val="24"/>
      <w:szCs w:val="24"/>
      <w:lang w:val="es-ES" w:bidi="ar-SA"/>
    </w:rPr>
  </w:style>
  <w:style w:type="character" w:customStyle="1" w:styleId="TablaCar">
    <w:name w:val="Tabla Car"/>
    <w:rPr>
      <w:rFonts w:ascii="Frutiger-Light" w:eastAsia="Times New Roman" w:hAnsi="Frutiger-Light" w:cs="Frutiger-Light"/>
      <w:color w:val="000000"/>
      <w:sz w:val="24"/>
      <w:szCs w:val="24"/>
    </w:rPr>
  </w:style>
  <w:style w:type="character" w:customStyle="1" w:styleId="Refdecomentario1">
    <w:name w:val="Ref. de comentario1"/>
    <w:rPr>
      <w:sz w:val="16"/>
      <w:szCs w:val="16"/>
    </w:rPr>
  </w:style>
  <w:style w:type="character" w:customStyle="1" w:styleId="PortadaTtuloCar">
    <w:name w:val="Portada_Título Car"/>
    <w:rPr>
      <w:rFonts w:ascii="Frutiger-Bold" w:eastAsia="Times New Roman" w:hAnsi="Frutiger-Bold" w:cs="Frutiger-Bold"/>
      <w:sz w:val="44"/>
      <w:szCs w:val="44"/>
    </w:rPr>
  </w:style>
  <w:style w:type="character" w:customStyle="1" w:styleId="CabeceraCorporativa1Car">
    <w:name w:val="Cabecera Corporativa 1 Car"/>
    <w:rPr>
      <w:rFonts w:ascii="Frutiger-Roman" w:eastAsia="Times New Roman" w:hAnsi="Frutiger-Roman" w:cs="Frutiger-Roman"/>
      <w:color w:val="FD5B1D"/>
      <w:kern w:val="1"/>
      <w:sz w:val="22"/>
      <w:szCs w:val="22"/>
    </w:rPr>
  </w:style>
  <w:style w:type="character" w:customStyle="1" w:styleId="CabeceraCorporativa2Car">
    <w:name w:val="Cabecera Corporativa 2 Car"/>
    <w:rPr>
      <w:rFonts w:ascii="Frutiger-Roman" w:eastAsia="Times New Roman" w:hAnsi="Frutiger-Roman" w:cs="Frutiger-Roman"/>
      <w:color w:val="000000"/>
      <w:kern w:val="1"/>
      <w:sz w:val="22"/>
      <w:szCs w:val="22"/>
    </w:rPr>
  </w:style>
  <w:style w:type="character" w:customStyle="1" w:styleId="apple-style-span">
    <w:name w:val="apple-style-span"/>
  </w:style>
  <w:style w:type="character" w:styleId="Hipervnculovisitado">
    <w:name w:val="FollowedHyperlink"/>
    <w:rPr>
      <w:color w:val="800080"/>
      <w:u w:val="single"/>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2">
    <w:name w:val="Encabezado2"/>
    <w:basedOn w:val="Normal"/>
    <w:next w:val="Textoindependiente"/>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line="360" w:lineRule="auto"/>
      <w:jc w:val="center"/>
    </w:pPr>
    <w:rPr>
      <w:rFonts w:ascii="Frutiger-Bold" w:eastAsia="Times New Roman" w:hAnsi="Frutiger-Bold" w:cs="Frutiger-Bold"/>
      <w:sz w:val="3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customStyle="1" w:styleId="Encabezado1">
    <w:name w:val="Encabezado1"/>
    <w:basedOn w:val="Normal"/>
    <w:next w:val="Normal"/>
    <w:pPr>
      <w:spacing w:before="240" w:after="60"/>
      <w:jc w:val="center"/>
    </w:pPr>
    <w:rPr>
      <w:rFonts w:ascii="Cambria" w:eastAsia="Times New Roman" w:hAnsi="Cambria" w:cs="Cambria"/>
      <w:b/>
      <w:bCs/>
      <w:kern w:val="1"/>
      <w:sz w:val="32"/>
      <w:szCs w:val="32"/>
    </w:rPr>
  </w:style>
  <w:style w:type="paragraph" w:customStyle="1" w:styleId="Epgrafe">
    <w:name w:val="Epígrafe"/>
    <w:basedOn w:val="Normal"/>
    <w:pPr>
      <w:suppressLineNumbers/>
      <w:spacing w:before="120" w:after="120"/>
    </w:pPr>
    <w:rPr>
      <w:rFonts w:cs="FreeSans"/>
      <w:i/>
      <w:iCs/>
    </w:rPr>
  </w:style>
  <w:style w:type="paragraph" w:styleId="Subttulo">
    <w:name w:val="Subtitle"/>
    <w:basedOn w:val="Normal"/>
    <w:next w:val="Normal"/>
    <w:qFormat/>
    <w:pPr>
      <w:spacing w:after="60"/>
      <w:jc w:val="center"/>
    </w:pPr>
    <w:rPr>
      <w:rFonts w:ascii="Cambria" w:eastAsia="Times New Roman" w:hAnsi="Cambria" w:cs="Cambria"/>
    </w:rPr>
  </w:style>
  <w:style w:type="paragraph" w:styleId="Sinespaciado">
    <w:name w:val="No Spacing"/>
    <w:basedOn w:val="Normal"/>
    <w:qFormat/>
    <w:rPr>
      <w:szCs w:val="32"/>
    </w:rPr>
  </w:style>
  <w:style w:type="paragraph" w:styleId="Prrafodelista">
    <w:name w:val="List Paragraph"/>
    <w:basedOn w:val="Normal"/>
    <w:qFormat/>
    <w:pPr>
      <w:ind w:left="720"/>
      <w:contextualSpacing/>
    </w:pPr>
  </w:style>
  <w:style w:type="paragraph" w:styleId="Cita">
    <w:name w:val="Quote"/>
    <w:basedOn w:val="Normal"/>
    <w:next w:val="Normal"/>
    <w:qFormat/>
    <w:rPr>
      <w:i/>
    </w:rPr>
  </w:style>
  <w:style w:type="paragraph" w:styleId="Citadestacada">
    <w:name w:val="Intense Quote"/>
    <w:basedOn w:val="Normal"/>
    <w:next w:val="Normal"/>
    <w:qFormat/>
    <w:pPr>
      <w:ind w:left="720" w:right="720"/>
    </w:pPr>
    <w:rPr>
      <w:b/>
      <w:i/>
      <w:szCs w:val="22"/>
    </w:rPr>
  </w:style>
  <w:style w:type="paragraph" w:customStyle="1" w:styleId="TtulodeTDC">
    <w:name w:val="Título de TDC"/>
    <w:basedOn w:val="Ttulo1"/>
    <w:next w:val="Normal"/>
    <w:pPr>
      <w:numPr>
        <w:numId w:val="0"/>
      </w:numPr>
    </w:pPr>
  </w:style>
  <w:style w:type="paragraph" w:customStyle="1" w:styleId="Normaloferta">
    <w:name w:val="Normal oferta"/>
    <w:pPr>
      <w:suppressAutoHyphens/>
      <w:spacing w:before="240" w:after="240" w:line="360" w:lineRule="auto"/>
      <w:jc w:val="both"/>
    </w:pPr>
    <w:rPr>
      <w:rFonts w:ascii="Frutiger-Light" w:eastAsia="Arial" w:hAnsi="Frutiger-Light" w:cs="Frutiger-Light"/>
      <w:sz w:val="24"/>
      <w:szCs w:val="24"/>
      <w:lang w:eastAsia="zh-CN"/>
    </w:rPr>
  </w:style>
  <w:style w:type="paragraph" w:styleId="TDC1">
    <w:name w:val="toc 1"/>
    <w:basedOn w:val="Normal"/>
    <w:next w:val="Normal"/>
    <w:uiPriority w:val="39"/>
    <w:pPr>
      <w:tabs>
        <w:tab w:val="left" w:pos="567"/>
        <w:tab w:val="right" w:leader="dot" w:pos="8493"/>
      </w:tabs>
      <w:spacing w:before="60" w:after="60"/>
    </w:pPr>
    <w:rPr>
      <w:rFonts w:ascii="Frutiger-Bold" w:hAnsi="Frutiger-Bold"/>
      <w:bCs/>
      <w:szCs w:val="20"/>
      <w:lang w:val="es-ES" w:eastAsia="es-ES"/>
    </w:rPr>
  </w:style>
  <w:style w:type="paragraph" w:styleId="TDC2">
    <w:name w:val="toc 2"/>
    <w:basedOn w:val="Normal"/>
    <w:next w:val="Normal"/>
    <w:pPr>
      <w:tabs>
        <w:tab w:val="left" w:pos="567"/>
        <w:tab w:val="right" w:leader="dot" w:pos="8493"/>
      </w:tabs>
      <w:spacing w:before="60" w:after="60"/>
    </w:pPr>
    <w:rPr>
      <w:rFonts w:ascii="Frutiger-Light" w:hAnsi="Frutiger-Light"/>
      <w:szCs w:val="20"/>
      <w:lang w:val="es-ES" w:eastAsia="es-ES"/>
    </w:rPr>
  </w:style>
  <w:style w:type="paragraph" w:styleId="TDC3">
    <w:name w:val="toc 3"/>
    <w:basedOn w:val="Normal"/>
    <w:next w:val="Normal"/>
    <w:pPr>
      <w:ind w:left="480"/>
    </w:pPr>
    <w:rPr>
      <w:i/>
      <w:iCs/>
      <w:sz w:val="20"/>
      <w:szCs w:val="20"/>
    </w:rPr>
  </w:style>
  <w:style w:type="paragraph" w:styleId="Encabezado">
    <w:name w:val="header"/>
    <w:basedOn w:val="Normal"/>
    <w:uiPriority w:val="99"/>
    <w:pPr>
      <w:tabs>
        <w:tab w:val="center" w:pos="4252"/>
        <w:tab w:val="right" w:pos="8504"/>
      </w:tabs>
      <w:spacing w:line="360" w:lineRule="auto"/>
      <w:jc w:val="both"/>
    </w:pPr>
    <w:rPr>
      <w:rFonts w:ascii="Frutiger-Light" w:eastAsia="Times New Roman" w:hAnsi="Frutiger-Light" w:cs="Frutiger-Light"/>
      <w:szCs w:val="20"/>
    </w:rPr>
  </w:style>
  <w:style w:type="paragraph" w:customStyle="1" w:styleId="Tabla">
    <w:name w:val="Tabla"/>
    <w:basedOn w:val="Normal"/>
    <w:next w:val="Normaloferta"/>
    <w:pPr>
      <w:keepNext/>
      <w:keepLines/>
      <w:spacing w:before="60" w:after="60"/>
    </w:pPr>
    <w:rPr>
      <w:rFonts w:ascii="Frutiger-Light" w:eastAsia="Times New Roman" w:hAnsi="Frutiger-Light" w:cs="Frutiger-Light"/>
      <w:color w:val="000000"/>
    </w:rPr>
  </w:style>
  <w:style w:type="paragraph" w:customStyle="1" w:styleId="CarCarCar1CarCar1">
    <w:name w:val=" Car Car Car1 Car Car1"/>
    <w:basedOn w:val="Normal"/>
    <w:pPr>
      <w:spacing w:after="160" w:line="240" w:lineRule="exact"/>
    </w:pPr>
    <w:rPr>
      <w:rFonts w:ascii="Verdana" w:eastAsia="Times New Roman" w:hAnsi="Verdana" w:cs="Verdana"/>
      <w:sz w:val="20"/>
      <w:szCs w:val="20"/>
      <w:lang w:val="en-GB"/>
    </w:rPr>
  </w:style>
  <w:style w:type="paragraph" w:styleId="Piedepgina">
    <w:name w:val="footer"/>
    <w:basedOn w:val="Normal"/>
    <w:pPr>
      <w:tabs>
        <w:tab w:val="center" w:pos="4252"/>
        <w:tab w:val="right" w:pos="8504"/>
      </w:tabs>
    </w:pPr>
  </w:style>
  <w:style w:type="paragraph" w:styleId="Textodeglobo">
    <w:name w:val="Balloon Text"/>
    <w:basedOn w:val="Normal"/>
    <w:rPr>
      <w:rFonts w:ascii="Tahoma" w:hAnsi="Tahoma" w:cs="Tahoma"/>
      <w:sz w:val="16"/>
      <w:szCs w:val="16"/>
    </w:rPr>
  </w:style>
  <w:style w:type="paragraph" w:customStyle="1" w:styleId="Titulorealzado">
    <w:name w:val="Titulo realzado"/>
    <w:basedOn w:val="Normal"/>
    <w:pPr>
      <w:keepLines/>
      <w:spacing w:before="120" w:after="120"/>
      <w:jc w:val="both"/>
    </w:pPr>
    <w:rPr>
      <w:rFonts w:ascii="Frutiger-Bold" w:eastAsia="Times New Roman" w:hAnsi="Frutiger-Bold" w:cs="Frutiger-Bold"/>
      <w:u w:val="single"/>
      <w:lang/>
    </w:rPr>
  </w:style>
  <w:style w:type="paragraph" w:customStyle="1" w:styleId="NormalofertaCarCarCarCar">
    <w:name w:val="Normal oferta Car Car Car Car"/>
    <w:pPr>
      <w:suppressAutoHyphens/>
      <w:spacing w:before="360" w:after="360" w:line="360" w:lineRule="auto"/>
      <w:jc w:val="both"/>
    </w:pPr>
    <w:rPr>
      <w:rFonts w:ascii="Frutiger-Light" w:hAnsi="Frutiger-Light" w:cs="Frutiger-Light"/>
      <w:sz w:val="24"/>
      <w:szCs w:val="24"/>
      <w:lang w:eastAsia="zh-CN"/>
    </w:rPr>
  </w:style>
  <w:style w:type="paragraph" w:customStyle="1" w:styleId="Epgrafe1">
    <w:name w:val="Epígrafe1"/>
    <w:basedOn w:val="Normal"/>
    <w:next w:val="Normal"/>
    <w:pPr>
      <w:keepLines/>
      <w:pageBreakBefore/>
      <w:spacing w:after="240"/>
      <w:jc w:val="both"/>
    </w:pPr>
    <w:rPr>
      <w:rFonts w:ascii="Frutiger-Bold" w:eastAsia="Times New Roman" w:hAnsi="Frutiger-Bold" w:cs="Frutiger-Bold"/>
      <w:lang w:val="es-ES"/>
    </w:rPr>
  </w:style>
  <w:style w:type="paragraph" w:customStyle="1" w:styleId="Texto">
    <w:name w:val="Texto"/>
    <w:pPr>
      <w:suppressAutoHyphens/>
      <w:spacing w:before="120" w:after="120" w:line="288" w:lineRule="auto"/>
      <w:jc w:val="both"/>
    </w:pPr>
    <w:rPr>
      <w:rFonts w:ascii="Frutiger-Light" w:hAnsi="Frutiger-Light" w:cs="Frutiger-Light"/>
      <w:color w:val="000000"/>
      <w:sz w:val="22"/>
      <w:lang w:eastAsia="es-ES"/>
    </w:rPr>
  </w:style>
  <w:style w:type="paragraph" w:customStyle="1" w:styleId="RealzadoNegro">
    <w:name w:val="Realzado Negro"/>
    <w:basedOn w:val="Normal"/>
    <w:next w:val="Normal"/>
    <w:pPr>
      <w:tabs>
        <w:tab w:val="left" w:pos="1134"/>
        <w:tab w:val="left" w:pos="1985"/>
        <w:tab w:val="left" w:pos="2835"/>
        <w:tab w:val="left" w:pos="3686"/>
        <w:tab w:val="left" w:pos="4536"/>
        <w:tab w:val="left" w:pos="5387"/>
        <w:tab w:val="right" w:leader="dot" w:pos="9072"/>
      </w:tabs>
      <w:spacing w:before="120" w:after="60" w:line="360" w:lineRule="auto"/>
      <w:jc w:val="both"/>
    </w:pPr>
    <w:rPr>
      <w:rFonts w:ascii="Frutiger-Bold" w:eastAsia="Times New Roman" w:hAnsi="Frutiger-Bold" w:cs="Frutiger-Bold"/>
      <w:spacing w:val="-3"/>
      <w:szCs w:val="20"/>
    </w:rPr>
  </w:style>
  <w:style w:type="paragraph" w:customStyle="1" w:styleId="Apartado">
    <w:name w:val="Apartado"/>
    <w:basedOn w:val="Normal"/>
    <w:next w:val="Texto"/>
    <w:pPr>
      <w:keepLines/>
      <w:tabs>
        <w:tab w:val="left" w:pos="1134"/>
        <w:tab w:val="left" w:pos="1985"/>
        <w:tab w:val="left" w:pos="2835"/>
        <w:tab w:val="left" w:pos="3686"/>
        <w:tab w:val="left" w:pos="4536"/>
        <w:tab w:val="left" w:pos="5387"/>
        <w:tab w:val="right" w:leader="dot" w:pos="9072"/>
      </w:tabs>
      <w:spacing w:before="360" w:after="240"/>
      <w:jc w:val="both"/>
    </w:pPr>
    <w:rPr>
      <w:rFonts w:ascii="Frutiger-Bold" w:eastAsia="Times New Roman" w:hAnsi="Frutiger-Bold" w:cs="Frutiger-Bold"/>
      <w:spacing w:val="-3"/>
      <w:sz w:val="28"/>
      <w:szCs w:val="20"/>
      <w:u w:val="single"/>
      <w:lang w:val="es-ES_tradnl"/>
    </w:rPr>
  </w:style>
  <w:style w:type="paragraph" w:customStyle="1" w:styleId="TtuloPortada">
    <w:name w:val="Título Portada"/>
    <w:basedOn w:val="Normal"/>
    <w:pPr>
      <w:spacing w:before="600" w:line="360" w:lineRule="auto"/>
      <w:ind w:left="567" w:right="567"/>
    </w:pPr>
    <w:rPr>
      <w:rFonts w:ascii="Tahoma" w:eastAsia="Times New Roman" w:hAnsi="Tahoma" w:cs="Tahoma"/>
      <w:b/>
      <w:sz w:val="40"/>
      <w:szCs w:val="20"/>
    </w:rPr>
  </w:style>
  <w:style w:type="paragraph" w:customStyle="1" w:styleId="Default">
    <w:name w:val="Default"/>
    <w:pPr>
      <w:suppressAutoHyphens/>
      <w:autoSpaceDE w:val="0"/>
    </w:pPr>
    <w:rPr>
      <w:rFonts w:ascii="Arial" w:eastAsia="Calibri" w:hAnsi="Arial" w:cs="Arial"/>
      <w:color w:val="000000"/>
      <w:sz w:val="24"/>
      <w:szCs w:val="24"/>
      <w:lang w:eastAsia="zh-CN"/>
    </w:rPr>
  </w:style>
  <w:style w:type="paragraph" w:customStyle="1" w:styleId="CarCarCar1Car">
    <w:name w:val=" Car Car Car1 Car"/>
    <w:basedOn w:val="Normal"/>
    <w:pPr>
      <w:spacing w:after="160" w:line="240" w:lineRule="exact"/>
    </w:pPr>
    <w:rPr>
      <w:rFonts w:ascii="Verdana" w:eastAsia="Times New Roman" w:hAnsi="Verdana" w:cs="Verdana"/>
      <w:sz w:val="20"/>
      <w:szCs w:val="20"/>
      <w:lang w:val="en-GB"/>
    </w:rPr>
  </w:style>
  <w:style w:type="paragraph" w:customStyle="1" w:styleId="Guin">
    <w:name w:val="Guión"/>
    <w:basedOn w:val="Normal"/>
    <w:pPr>
      <w:numPr>
        <w:numId w:val="2"/>
      </w:numPr>
    </w:pPr>
    <w:rPr>
      <w:rFonts w:ascii="Frutiger-Light" w:eastAsia="Times New Roman" w:hAnsi="Frutiger-Light" w:cs="Arial"/>
      <w:color w:val="000000"/>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PortadaTtulo">
    <w:name w:val="Portada_Título"/>
    <w:basedOn w:val="Normal"/>
    <w:pPr>
      <w:spacing w:before="120" w:after="120" w:line="312" w:lineRule="auto"/>
      <w:jc w:val="center"/>
    </w:pPr>
    <w:rPr>
      <w:rFonts w:ascii="Frutiger-Bold" w:eastAsia="Times New Roman" w:hAnsi="Frutiger-Bold" w:cs="Frutiger-Bold"/>
      <w:sz w:val="44"/>
      <w:szCs w:val="44"/>
    </w:rPr>
  </w:style>
  <w:style w:type="paragraph" w:customStyle="1" w:styleId="CabeceraCorporativa1">
    <w:name w:val="Cabecera Corporativa 1"/>
    <w:basedOn w:val="Normal"/>
    <w:pPr>
      <w:spacing w:line="312" w:lineRule="auto"/>
      <w:textAlignment w:val="baseline"/>
    </w:pPr>
    <w:rPr>
      <w:rFonts w:ascii="Frutiger-Roman" w:eastAsia="Times New Roman" w:hAnsi="Frutiger-Roman" w:cs="Frutiger-Roman"/>
      <w:color w:val="FD5B1D"/>
      <w:kern w:val="1"/>
      <w:sz w:val="22"/>
      <w:szCs w:val="22"/>
    </w:rPr>
  </w:style>
  <w:style w:type="paragraph" w:customStyle="1" w:styleId="CabeceraCorporativa2">
    <w:name w:val="Cabecera Corporativa 2"/>
    <w:basedOn w:val="CabeceraCorporativa1"/>
    <w:rPr>
      <w:color w:val="000000"/>
    </w:rPr>
  </w:style>
  <w:style w:type="paragraph" w:customStyle="1" w:styleId="PiedePgina0">
    <w:name w:val="Pie de Página"/>
    <w:basedOn w:val="Normal"/>
    <w:pPr>
      <w:spacing w:before="60"/>
      <w:ind w:left="2"/>
    </w:pPr>
    <w:rPr>
      <w:rFonts w:ascii="Frutiger-Light" w:eastAsia="Times New Roman" w:hAnsi="Frutiger-Light" w:cs="Frutiger-Light"/>
      <w:sz w:val="16"/>
      <w:szCs w:val="16"/>
    </w:rPr>
  </w:style>
  <w:style w:type="paragraph" w:customStyle="1" w:styleId="PiedePgina2">
    <w:name w:val="Pie de Página 2"/>
    <w:basedOn w:val="Normal"/>
    <w:pPr>
      <w:spacing w:before="60"/>
      <w:ind w:left="2"/>
    </w:pPr>
    <w:rPr>
      <w:rFonts w:ascii="Frutiger-Bold" w:eastAsia="Times New Roman" w:hAnsi="Frutiger-Bold" w:cs="Frutiger-Bold"/>
      <w:sz w:val="16"/>
      <w:szCs w:val="16"/>
    </w:rPr>
  </w:style>
  <w:style w:type="paragraph" w:customStyle="1" w:styleId="ListParagraph">
    <w:name w:val="List Paragraph"/>
    <w:basedOn w:val="Normal"/>
    <w:pPr>
      <w:spacing w:after="200" w:line="276" w:lineRule="auto"/>
      <w:ind w:left="720"/>
    </w:pPr>
    <w:rPr>
      <w:rFonts w:eastAsia="Times New Roman"/>
      <w:sz w:val="22"/>
      <w:szCs w:val="22"/>
    </w:rPr>
  </w:style>
  <w:style w:type="paragraph" w:styleId="TDC4">
    <w:name w:val="toc 4"/>
    <w:basedOn w:val="Normal"/>
    <w:next w:val="Normal"/>
    <w:pPr>
      <w:ind w:left="720"/>
    </w:pPr>
    <w:rPr>
      <w:sz w:val="18"/>
      <w:szCs w:val="18"/>
    </w:rPr>
  </w:style>
  <w:style w:type="paragraph" w:styleId="TDC5">
    <w:name w:val="toc 5"/>
    <w:basedOn w:val="Normal"/>
    <w:next w:val="Normal"/>
    <w:pPr>
      <w:ind w:left="960"/>
    </w:pPr>
    <w:rPr>
      <w:sz w:val="18"/>
      <w:szCs w:val="18"/>
    </w:rPr>
  </w:style>
  <w:style w:type="paragraph" w:styleId="TDC6">
    <w:name w:val="toc 6"/>
    <w:basedOn w:val="Normal"/>
    <w:next w:val="Normal"/>
    <w:pPr>
      <w:ind w:left="1200"/>
    </w:pPr>
    <w:rPr>
      <w:sz w:val="18"/>
      <w:szCs w:val="18"/>
    </w:rPr>
  </w:style>
  <w:style w:type="paragraph" w:styleId="TDC7">
    <w:name w:val="toc 7"/>
    <w:basedOn w:val="Normal"/>
    <w:next w:val="Normal"/>
    <w:pPr>
      <w:ind w:left="1440"/>
    </w:pPr>
    <w:rPr>
      <w:sz w:val="18"/>
      <w:szCs w:val="18"/>
    </w:rPr>
  </w:style>
  <w:style w:type="paragraph" w:styleId="TDC8">
    <w:name w:val="toc 8"/>
    <w:basedOn w:val="Normal"/>
    <w:next w:val="Normal"/>
    <w:pPr>
      <w:ind w:left="1680"/>
    </w:pPr>
    <w:rPr>
      <w:sz w:val="18"/>
      <w:szCs w:val="18"/>
    </w:rPr>
  </w:style>
  <w:style w:type="paragraph" w:styleId="TDC9">
    <w:name w:val="toc 9"/>
    <w:basedOn w:val="Normal"/>
    <w:next w:val="Normal"/>
    <w:pPr>
      <w:ind w:left="1920"/>
    </w:pPr>
    <w:rPr>
      <w:sz w:val="18"/>
      <w:szCs w:val="18"/>
    </w:rPr>
  </w:style>
  <w:style w:type="paragraph" w:customStyle="1" w:styleId="CarCarCar1CarCarCarCar">
    <w:name w:val=" Car Car Car1 Car Car Car Car"/>
    <w:basedOn w:val="Normal"/>
    <w:pPr>
      <w:spacing w:after="160" w:line="240" w:lineRule="exact"/>
    </w:pPr>
    <w:rPr>
      <w:rFonts w:ascii="Verdana" w:eastAsia="Times New Roman" w:hAnsi="Verdana" w:cs="Verdana"/>
      <w:sz w:val="20"/>
      <w:szCs w:val="20"/>
      <w:lang w:val="en-GB"/>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INDICE">
    <w:name w:val="INDICE"/>
    <w:basedOn w:val="Normal"/>
    <w:next w:val="Normal"/>
    <w:rsid w:val="00C96794"/>
    <w:pPr>
      <w:pageBreakBefore/>
      <w:widowControl w:val="0"/>
      <w:pBdr>
        <w:bottom w:val="single" w:sz="4" w:space="0" w:color="E1120D"/>
      </w:pBdr>
      <w:autoSpaceDN w:val="0"/>
      <w:spacing w:before="120" w:after="240" w:line="312" w:lineRule="auto"/>
      <w:textAlignment w:val="baseline"/>
      <w:outlineLvl w:val="0"/>
    </w:pPr>
    <w:rPr>
      <w:rFonts w:ascii="Verdana" w:eastAsia="Times New Roman" w:hAnsi="Verdana" w:cs="Arial"/>
      <w:b/>
      <w:bCs/>
      <w:caps/>
      <w:color w:val="E1120D"/>
      <w:kern w:val="3"/>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b.uam.es/uxxi-rrhh/formacion/PServices/CursosFormacion?wsd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sb-pruebas.uam.es/uxxi-rrhh/formacion/PServices/CursosFormacion?wsd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874</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Sede Electrónica de la UAM</vt:lpstr>
    </vt:vector>
  </TitlesOfParts>
  <Company/>
  <LinksUpToDate>false</LinksUpToDate>
  <CharactersWithSpaces>5676</CharactersWithSpaces>
  <SharedDoc>false</SharedDoc>
  <HLinks>
    <vt:vector size="48" baseType="variant">
      <vt:variant>
        <vt:i4>1835031</vt:i4>
      </vt:variant>
      <vt:variant>
        <vt:i4>21</vt:i4>
      </vt:variant>
      <vt:variant>
        <vt:i4>0</vt:i4>
      </vt:variant>
      <vt:variant>
        <vt:i4>5</vt:i4>
      </vt:variant>
      <vt:variant>
        <vt:lpwstr>http://osb-pruebas.uam.es/uxxi-rrhh/formacion/PServices/CursosFormacion?wsdl</vt:lpwstr>
      </vt:variant>
      <vt:variant>
        <vt:lpwstr/>
      </vt:variant>
      <vt:variant>
        <vt:i4>524364</vt:i4>
      </vt:variant>
      <vt:variant>
        <vt:i4>18</vt:i4>
      </vt:variant>
      <vt:variant>
        <vt:i4>0</vt:i4>
      </vt:variant>
      <vt:variant>
        <vt:i4>5</vt:i4>
      </vt:variant>
      <vt:variant>
        <vt:lpwstr>http://osb.uam.es/uxxi-rrhh/formacion/PServices/CursosFormacion?wsdl</vt:lpwstr>
      </vt:variant>
      <vt:variant>
        <vt:lpwstr/>
      </vt:variant>
      <vt:variant>
        <vt:i4>1310773</vt:i4>
      </vt:variant>
      <vt:variant>
        <vt:i4>15</vt:i4>
      </vt:variant>
      <vt:variant>
        <vt:i4>0</vt:i4>
      </vt:variant>
      <vt:variant>
        <vt:i4>5</vt:i4>
      </vt:variant>
      <vt:variant>
        <vt:lpwstr/>
      </vt:variant>
      <vt:variant>
        <vt:lpwstr>_Toc31887892</vt:lpwstr>
      </vt:variant>
      <vt:variant>
        <vt:i4>1310773</vt:i4>
      </vt:variant>
      <vt:variant>
        <vt:i4>12</vt:i4>
      </vt:variant>
      <vt:variant>
        <vt:i4>0</vt:i4>
      </vt:variant>
      <vt:variant>
        <vt:i4>5</vt:i4>
      </vt:variant>
      <vt:variant>
        <vt:lpwstr/>
      </vt:variant>
      <vt:variant>
        <vt:lpwstr>_Toc31887892</vt:lpwstr>
      </vt:variant>
      <vt:variant>
        <vt:i4>1507381</vt:i4>
      </vt:variant>
      <vt:variant>
        <vt:i4>9</vt:i4>
      </vt:variant>
      <vt:variant>
        <vt:i4>0</vt:i4>
      </vt:variant>
      <vt:variant>
        <vt:i4>5</vt:i4>
      </vt:variant>
      <vt:variant>
        <vt:lpwstr/>
      </vt:variant>
      <vt:variant>
        <vt:lpwstr>_Toc31887891</vt:lpwstr>
      </vt:variant>
      <vt:variant>
        <vt:i4>1507381</vt:i4>
      </vt:variant>
      <vt:variant>
        <vt:i4>6</vt:i4>
      </vt:variant>
      <vt:variant>
        <vt:i4>0</vt:i4>
      </vt:variant>
      <vt:variant>
        <vt:i4>5</vt:i4>
      </vt:variant>
      <vt:variant>
        <vt:lpwstr/>
      </vt:variant>
      <vt:variant>
        <vt:lpwstr>_Toc31887891</vt:lpwstr>
      </vt:variant>
      <vt:variant>
        <vt:i4>1441845</vt:i4>
      </vt:variant>
      <vt:variant>
        <vt:i4>3</vt:i4>
      </vt:variant>
      <vt:variant>
        <vt:i4>0</vt:i4>
      </vt:variant>
      <vt:variant>
        <vt:i4>5</vt:i4>
      </vt:variant>
      <vt:variant>
        <vt:lpwstr/>
      </vt:variant>
      <vt:variant>
        <vt:lpwstr>_Toc31887890</vt:lpwstr>
      </vt:variant>
      <vt:variant>
        <vt:i4>2031668</vt:i4>
      </vt:variant>
      <vt:variant>
        <vt:i4>0</vt:i4>
      </vt:variant>
      <vt:variant>
        <vt:i4>0</vt:i4>
      </vt:variant>
      <vt:variant>
        <vt:i4>5</vt:i4>
      </vt:variant>
      <vt:variant>
        <vt:lpwstr/>
      </vt:variant>
      <vt:variant>
        <vt:lpwstr>_Toc31887889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Sede Electrónica de la UAM</dc:title>
  <dc:subject/>
  <dc:creator>Begoña Aráez Noguera</dc:creator>
  <cp:keywords/>
  <dc:description/>
  <cp:lastModifiedBy>Santiago Temprano Lopez</cp:lastModifiedBy>
  <cp:revision>4</cp:revision>
  <cp:lastPrinted>2012-10-10T09:15:00Z</cp:lastPrinted>
  <dcterms:created xsi:type="dcterms:W3CDTF">2021-09-27T09:08:00Z</dcterms:created>
  <dcterms:modified xsi:type="dcterms:W3CDTF">2021-09-27T09:47:00Z</dcterms:modified>
</cp:coreProperties>
</file>